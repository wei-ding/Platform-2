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14" w:rsidRPr="00631D98" w:rsidRDefault="00D80D6A" w:rsidP="00631D98">
      <w:pPr>
        <w:pStyle w:val="Title"/>
        <w:rPr>
          <w:sz w:val="44"/>
          <w:szCs w:val="44"/>
        </w:rPr>
      </w:pPr>
      <w:r w:rsidRPr="005A2B14">
        <w:rPr>
          <w:sz w:val="44"/>
          <w:szCs w:val="44"/>
        </w:rPr>
        <w:t xml:space="preserve">C3PO Build/Deploy Instructions for c3po </w:t>
      </w:r>
      <w:proofErr w:type="spellStart"/>
      <w:r w:rsidRPr="005A2B14">
        <w:rPr>
          <w:sz w:val="44"/>
          <w:szCs w:val="44"/>
        </w:rPr>
        <w:t>webapp</w:t>
      </w:r>
      <w:proofErr w:type="spellEnd"/>
    </w:p>
    <w:sdt>
      <w:sdtPr>
        <w:rPr>
          <w:rFonts w:ascii="Calibri" w:eastAsia="Calibri" w:hAnsi="Calibri" w:cs="Times New Roman"/>
          <w:b w:val="0"/>
          <w:bCs w:val="0"/>
          <w:color w:val="auto"/>
          <w:kern w:val="1"/>
          <w:sz w:val="22"/>
          <w:szCs w:val="22"/>
          <w:lang w:val="en-IN" w:eastAsia="ar-SA"/>
        </w:rPr>
        <w:id w:val="25324797"/>
        <w:docPartObj>
          <w:docPartGallery w:val="Table of Contents"/>
          <w:docPartUnique/>
        </w:docPartObj>
      </w:sdtPr>
      <w:sdtContent>
        <w:p w:rsidR="00822F2C" w:rsidRDefault="00822F2C">
          <w:pPr>
            <w:pStyle w:val="TOCHeading"/>
          </w:pPr>
          <w:r>
            <w:t>Contents</w:t>
          </w:r>
        </w:p>
        <w:p w:rsidR="00840672" w:rsidRPr="00840672" w:rsidRDefault="00840672" w:rsidP="00840672">
          <w:pPr>
            <w:rPr>
              <w:lang w:val="en-US" w:eastAsia="en-US"/>
            </w:rPr>
          </w:pPr>
        </w:p>
        <w:p w:rsidR="00FD7BBA" w:rsidRDefault="006A1DF5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r>
            <w:fldChar w:fldCharType="begin"/>
          </w:r>
          <w:r w:rsidR="00822F2C">
            <w:instrText xml:space="preserve"> TOC \o "1-3" \h \z \u </w:instrText>
          </w:r>
          <w:r>
            <w:fldChar w:fldCharType="separate"/>
          </w:r>
          <w:hyperlink w:anchor="_Toc431479391" w:history="1">
            <w:r w:rsidR="00FD7BBA" w:rsidRPr="008844D7">
              <w:rPr>
                <w:rStyle w:val="Hyperlink"/>
                <w:noProof/>
              </w:rPr>
              <w:t>Software Installations (required)</w:t>
            </w:r>
            <w:r w:rsidR="00FD7BBA">
              <w:rPr>
                <w:noProof/>
                <w:webHidden/>
              </w:rPr>
              <w:tab/>
            </w:r>
            <w:r w:rsidR="00FD7BBA">
              <w:rPr>
                <w:noProof/>
                <w:webHidden/>
              </w:rPr>
              <w:fldChar w:fldCharType="begin"/>
            </w:r>
            <w:r w:rsidR="00FD7BBA">
              <w:rPr>
                <w:noProof/>
                <w:webHidden/>
              </w:rPr>
              <w:instrText xml:space="preserve"> PAGEREF _Toc431479391 \h </w:instrText>
            </w:r>
            <w:r w:rsidR="00FD7BBA">
              <w:rPr>
                <w:noProof/>
                <w:webHidden/>
              </w:rPr>
            </w:r>
            <w:r w:rsidR="00FD7BBA">
              <w:rPr>
                <w:noProof/>
                <w:webHidden/>
              </w:rPr>
              <w:fldChar w:fldCharType="separate"/>
            </w:r>
            <w:r w:rsidR="00FD7BBA">
              <w:rPr>
                <w:noProof/>
                <w:webHidden/>
              </w:rPr>
              <w:t>1</w:t>
            </w:r>
            <w:r w:rsidR="00FD7BBA">
              <w:rPr>
                <w:noProof/>
                <w:webHidden/>
              </w:rPr>
              <w:fldChar w:fldCharType="end"/>
            </w:r>
          </w:hyperlink>
        </w:p>
        <w:p w:rsidR="00FD7BBA" w:rsidRDefault="00FD7BBA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31479392" w:history="1">
            <w:r w:rsidRPr="008844D7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BBA" w:rsidRDefault="00FD7BBA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31479393" w:history="1">
            <w:r w:rsidRPr="008844D7">
              <w:rPr>
                <w:rStyle w:val="Hyperlink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BBA" w:rsidRDefault="00FD7BBA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31479394" w:history="1">
            <w:r w:rsidRPr="008844D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BBA" w:rsidRDefault="00FD7BBA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31479395" w:history="1">
            <w:r w:rsidRPr="008844D7">
              <w:rPr>
                <w:rStyle w:val="Hyperlink"/>
                <w:noProof/>
              </w:rPr>
              <w:t>Web Application (clinical3PO)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BBA" w:rsidRDefault="00FD7BBA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31479396" w:history="1">
            <w:r w:rsidRPr="008844D7">
              <w:rPr>
                <w:rStyle w:val="Hyperlink"/>
                <w:noProof/>
              </w:rPr>
              <w:t>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F2C" w:rsidRDefault="006A1DF5">
          <w:r>
            <w:fldChar w:fldCharType="end"/>
          </w:r>
        </w:p>
      </w:sdtContent>
    </w:sdt>
    <w:p w:rsidR="00B97AB2" w:rsidRPr="0064280A" w:rsidRDefault="00D80D6A">
      <w:pPr>
        <w:rPr>
          <w:sz w:val="20"/>
          <w:szCs w:val="20"/>
        </w:rPr>
      </w:pPr>
      <w:r w:rsidRPr="0064280A">
        <w:rPr>
          <w:b/>
          <w:sz w:val="20"/>
          <w:szCs w:val="20"/>
        </w:rPr>
        <w:t>Before the actual steps are listed, it is assumed</w:t>
      </w:r>
    </w:p>
    <w:p w:rsidR="00B97AB2" w:rsidRDefault="00D80D6A">
      <w:pPr>
        <w:pStyle w:val="ListParagraph"/>
        <w:numPr>
          <w:ilvl w:val="0"/>
          <w:numId w:val="3"/>
        </w:numPr>
      </w:pPr>
      <w:proofErr w:type="spellStart"/>
      <w:r>
        <w:t>Hortonworks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is installed (relevant version).</w:t>
      </w:r>
    </w:p>
    <w:p w:rsidR="00B97AB2" w:rsidRPr="0052140D" w:rsidRDefault="00D80D6A">
      <w:pPr>
        <w:pStyle w:val="ListParagraph"/>
        <w:numPr>
          <w:ilvl w:val="0"/>
          <w:numId w:val="3"/>
        </w:numPr>
        <w:rPr>
          <w:b/>
        </w:rPr>
      </w:pPr>
      <w:r>
        <w:t xml:space="preserve">The login used to copy data to </w:t>
      </w:r>
      <w:proofErr w:type="spellStart"/>
      <w:r>
        <w:t>hadoop</w:t>
      </w:r>
      <w:proofErr w:type="spellEnd"/>
      <w:r>
        <w:t xml:space="preserve"> (</w:t>
      </w:r>
      <w:proofErr w:type="spellStart"/>
      <w:r>
        <w:t>hdfs</w:t>
      </w:r>
      <w:proofErr w:type="spellEnd"/>
      <w:r>
        <w:t>) and the login used to start the apache tomcat is same.</w:t>
      </w:r>
    </w:p>
    <w:p w:rsidR="0052140D" w:rsidRDefault="0052140D" w:rsidP="0052140D">
      <w:pPr>
        <w:pStyle w:val="ListParagraph"/>
        <w:ind w:left="1080"/>
        <w:rPr>
          <w:b/>
        </w:rPr>
      </w:pPr>
    </w:p>
    <w:p w:rsidR="00B97AB2" w:rsidRDefault="00D80D6A">
      <w:bookmarkStart w:id="0" w:name="_Toc431479391"/>
      <w:r w:rsidRPr="0052140D">
        <w:rPr>
          <w:rStyle w:val="Heading1Char"/>
          <w:sz w:val="22"/>
          <w:szCs w:val="22"/>
        </w:rPr>
        <w:t>Software Installations (required)</w:t>
      </w:r>
      <w:bookmarkEnd w:id="0"/>
      <w:r>
        <w:rPr>
          <w:b/>
        </w:rPr>
        <w:t>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>Install java/</w:t>
      </w:r>
      <w:proofErr w:type="spellStart"/>
      <w:r>
        <w:t>jdk</w:t>
      </w:r>
      <w:proofErr w:type="spellEnd"/>
      <w:r>
        <w:t>, set appropriate variables (JAVA_HOME, PATH), 1.6 is the least version that is required.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 xml:space="preserve">Set PATH to have </w:t>
      </w:r>
      <w:proofErr w:type="spellStart"/>
      <w:r>
        <w:t>hadoop</w:t>
      </w:r>
      <w:proofErr w:type="spellEnd"/>
      <w:r>
        <w:t xml:space="preserve"> binaries (so that </w:t>
      </w:r>
      <w:proofErr w:type="spellStart"/>
      <w:r>
        <w:t>hadoop</w:t>
      </w:r>
      <w:proofErr w:type="spellEnd"/>
      <w:r>
        <w:t xml:space="preserve"> related commands can be executed).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>Install apache maven, for installation instructions look at the MAVEN section.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>Install apache tomcat, for installation instructions look at the Tomcat section.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>Requires Firefox browser.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>CLASSPATH variable should NOT be set (at least anything related to c3po project).</w:t>
      </w:r>
    </w:p>
    <w:p w:rsidR="00B97AB2" w:rsidRDefault="00B97AB2">
      <w:pPr>
        <w:pStyle w:val="ListParagraph"/>
      </w:pPr>
    </w:p>
    <w:p w:rsidR="00B97AB2" w:rsidRPr="0052140D" w:rsidRDefault="00D80D6A">
      <w:pPr>
        <w:pStyle w:val="ListParagraph"/>
        <w:ind w:left="0"/>
        <w:rPr>
          <w:rStyle w:val="Heading1Char"/>
          <w:sz w:val="22"/>
          <w:szCs w:val="22"/>
        </w:rPr>
      </w:pPr>
      <w:bookmarkStart w:id="1" w:name="_Toc431479392"/>
      <w:r w:rsidRPr="0052140D">
        <w:rPr>
          <w:rStyle w:val="Heading1Char"/>
          <w:sz w:val="22"/>
          <w:szCs w:val="22"/>
        </w:rPr>
        <w:t>Maven</w:t>
      </w:r>
      <w:bookmarkEnd w:id="1"/>
    </w:p>
    <w:p w:rsidR="00B97AB2" w:rsidRDefault="00B97AB2">
      <w:pPr>
        <w:pStyle w:val="ListParagraph"/>
        <w:ind w:left="0"/>
        <w:rPr>
          <w:b/>
        </w:rPr>
      </w:pPr>
    </w:p>
    <w:p w:rsidR="00B97AB2" w:rsidRDefault="00D80D6A">
      <w:pPr>
        <w:pStyle w:val="ListParagraph"/>
        <w:numPr>
          <w:ilvl w:val="0"/>
          <w:numId w:val="7"/>
        </w:numPr>
      </w:pPr>
      <w:r>
        <w:t>Download apache maven (http://maven.apache.org/download.cgi</w:t>
      </w:r>
      <w:proofErr w:type="gramStart"/>
      <w:r>
        <w:t>) ,</w:t>
      </w:r>
      <w:proofErr w:type="gramEnd"/>
      <w:r>
        <w:t xml:space="preserve"> 3.0 is the least version that is required.</w:t>
      </w:r>
    </w:p>
    <w:p w:rsidR="00B97AB2" w:rsidRDefault="00D80D6A">
      <w:pPr>
        <w:pStyle w:val="ListParagraph"/>
        <w:numPr>
          <w:ilvl w:val="0"/>
          <w:numId w:val="7"/>
        </w:numPr>
        <w:rPr>
          <w:b/>
        </w:rPr>
      </w:pPr>
      <w:r>
        <w:t>Extract the binary to a folder, update the PATH variable to include bin directory from the extracted folder. Create an environment variable M2_HOME which points to the extracted folder.</w:t>
      </w:r>
    </w:p>
    <w:p w:rsidR="00B97AB2" w:rsidRDefault="00B97AB2">
      <w:pPr>
        <w:pStyle w:val="ListParagraph"/>
        <w:rPr>
          <w:b/>
        </w:rPr>
      </w:pPr>
    </w:p>
    <w:p w:rsidR="00B97AB2" w:rsidRPr="0052140D" w:rsidRDefault="00D80D6A">
      <w:pPr>
        <w:pStyle w:val="ListParagraph"/>
        <w:ind w:left="0"/>
        <w:rPr>
          <w:rStyle w:val="Heading1Char"/>
          <w:sz w:val="22"/>
          <w:szCs w:val="22"/>
        </w:rPr>
      </w:pPr>
      <w:bookmarkStart w:id="2" w:name="_Toc431479393"/>
      <w:r w:rsidRPr="0052140D">
        <w:rPr>
          <w:rStyle w:val="Heading1Char"/>
          <w:sz w:val="22"/>
          <w:szCs w:val="22"/>
        </w:rPr>
        <w:t>Tomcat</w:t>
      </w:r>
      <w:bookmarkEnd w:id="2"/>
    </w:p>
    <w:p w:rsidR="00B97AB2" w:rsidRDefault="00B97AB2">
      <w:pPr>
        <w:pStyle w:val="ListParagraph"/>
        <w:ind w:left="0"/>
        <w:rPr>
          <w:b/>
        </w:rPr>
      </w:pPr>
    </w:p>
    <w:p w:rsidR="00B97AB2" w:rsidRDefault="00D80D6A">
      <w:pPr>
        <w:pStyle w:val="ListParagraph"/>
        <w:numPr>
          <w:ilvl w:val="0"/>
          <w:numId w:val="8"/>
        </w:numPr>
        <w:ind w:left="709" w:hanging="283"/>
      </w:pPr>
      <w:r>
        <w:t>Download the tomcat installer (</w:t>
      </w:r>
      <w:hyperlink r:id="rId8" w:history="1">
        <w:r>
          <w:rPr>
            <w:rStyle w:val="Hyperlink"/>
          </w:rPr>
          <w:t>http://www.bizdirusa.com/mirrors/apache/tomcat/tomcat-7/v7.0.53/bin/apache-tomcat-7.0.53.tar.gz</w:t>
        </w:r>
      </w:hyperlink>
      <w:r>
        <w:t>)</w:t>
      </w:r>
    </w:p>
    <w:p w:rsidR="00B97AB2" w:rsidRDefault="00D80D6A">
      <w:pPr>
        <w:pStyle w:val="ListParagraph"/>
        <w:numPr>
          <w:ilvl w:val="0"/>
          <w:numId w:val="8"/>
        </w:numPr>
        <w:ind w:left="709" w:hanging="283"/>
      </w:pPr>
      <w:r>
        <w:t>Extract to a folder, update the PATH variable to include bin directory from the extracted folder.</w:t>
      </w:r>
    </w:p>
    <w:p w:rsidR="00B97AB2" w:rsidRDefault="00D80D6A">
      <w:pPr>
        <w:pStyle w:val="ListParagraph"/>
        <w:numPr>
          <w:ilvl w:val="0"/>
          <w:numId w:val="8"/>
        </w:numPr>
        <w:ind w:left="709" w:hanging="283"/>
      </w:pPr>
      <w:r>
        <w:lastRenderedPageBreak/>
        <w:t>Create an environment variable CATALINA_HOME which points to the extracted folder.</w:t>
      </w:r>
    </w:p>
    <w:p w:rsidR="00B97AB2" w:rsidRDefault="00D80D6A">
      <w:pPr>
        <w:pStyle w:val="ListParagraph"/>
        <w:numPr>
          <w:ilvl w:val="0"/>
          <w:numId w:val="8"/>
        </w:numPr>
        <w:ind w:left="709" w:hanging="283"/>
      </w:pPr>
      <w:proofErr w:type="gramStart"/>
      <w:r>
        <w:t>catalina.sh</w:t>
      </w:r>
      <w:proofErr w:type="gramEnd"/>
      <w:r>
        <w:t xml:space="preserve"> start will start the server, catalina.sh stop will stop the server.</w:t>
      </w:r>
    </w:p>
    <w:p w:rsidR="00B97AB2" w:rsidRDefault="00B97AB2">
      <w:pPr>
        <w:pStyle w:val="ListParagraph"/>
        <w:ind w:left="0"/>
      </w:pPr>
    </w:p>
    <w:p w:rsidR="00B97AB2" w:rsidRPr="0052140D" w:rsidRDefault="00D80D6A">
      <w:pPr>
        <w:pStyle w:val="ListParagraph"/>
        <w:ind w:left="0"/>
        <w:rPr>
          <w:rStyle w:val="Heading1Char"/>
          <w:sz w:val="22"/>
          <w:szCs w:val="22"/>
        </w:rPr>
      </w:pPr>
      <w:bookmarkStart w:id="3" w:name="_Toc431479394"/>
      <w:r w:rsidRPr="0052140D">
        <w:rPr>
          <w:rStyle w:val="Heading1Char"/>
          <w:sz w:val="22"/>
          <w:szCs w:val="22"/>
        </w:rPr>
        <w:t>Database</w:t>
      </w:r>
      <w:bookmarkEnd w:id="3"/>
    </w:p>
    <w:p w:rsidR="00B97AB2" w:rsidRDefault="00B97AB2">
      <w:pPr>
        <w:pStyle w:val="ListParagraph"/>
        <w:ind w:left="0"/>
      </w:pPr>
    </w:p>
    <w:p w:rsidR="00B97AB2" w:rsidRDefault="00D80D6A">
      <w:pPr>
        <w:pStyle w:val="ListParagraph"/>
        <w:numPr>
          <w:ilvl w:val="0"/>
          <w:numId w:val="6"/>
        </w:numPr>
      </w:pPr>
      <w:r>
        <w:t>Create the database.</w:t>
      </w:r>
    </w:p>
    <w:p w:rsidR="00B97AB2" w:rsidRDefault="00D80D6A">
      <w:pPr>
        <w:pStyle w:val="ListParagraph"/>
        <w:numPr>
          <w:ilvl w:val="0"/>
          <w:numId w:val="6"/>
        </w:numPr>
      </w:pPr>
      <w:r>
        <w:t xml:space="preserve">Execute the scripts located in utilities\db-objects. Read Readme.txt to know the order of execution </w:t>
      </w:r>
      <w:proofErr w:type="gramStart"/>
      <w:r>
        <w:t>of  the</w:t>
      </w:r>
      <w:proofErr w:type="gramEnd"/>
      <w:r>
        <w:t xml:space="preserve"> *.sql scripts.</w:t>
      </w:r>
    </w:p>
    <w:p w:rsidR="00B97AB2" w:rsidRDefault="00D80D6A">
      <w:pPr>
        <w:pStyle w:val="ListParagraph"/>
        <w:numPr>
          <w:ilvl w:val="0"/>
          <w:numId w:val="6"/>
        </w:numPr>
      </w:pPr>
      <w:r>
        <w:t>The same database entries (</w:t>
      </w:r>
      <w:proofErr w:type="spellStart"/>
      <w:r>
        <w:t>username</w:t>
      </w:r>
      <w:proofErr w:type="gramStart"/>
      <w:r>
        <w:t>,password</w:t>
      </w:r>
      <w:proofErr w:type="spellEnd"/>
      <w:proofErr w:type="gramEnd"/>
      <w:r>
        <w:t>…should be entered in settings.xml).</w:t>
      </w:r>
    </w:p>
    <w:p w:rsidR="0052140D" w:rsidRDefault="0052140D">
      <w:pPr>
        <w:suppressAutoHyphens w:val="0"/>
        <w:spacing w:after="0" w:line="240" w:lineRule="auto"/>
      </w:pPr>
    </w:p>
    <w:p w:rsidR="00B97AB2" w:rsidRDefault="00150A7C" w:rsidP="0052140D">
      <w:pPr>
        <w:pStyle w:val="ListParagraph"/>
        <w:ind w:left="0"/>
        <w:rPr>
          <w:rStyle w:val="Heading1Char"/>
          <w:sz w:val="22"/>
          <w:szCs w:val="22"/>
        </w:rPr>
      </w:pPr>
      <w:bookmarkStart w:id="4" w:name="_Toc431479395"/>
      <w:r>
        <w:rPr>
          <w:rStyle w:val="Heading1Char"/>
          <w:sz w:val="22"/>
          <w:szCs w:val="22"/>
        </w:rPr>
        <w:t>Web A</w:t>
      </w:r>
      <w:r w:rsidR="00D80D6A" w:rsidRPr="0052140D">
        <w:rPr>
          <w:rStyle w:val="Heading1Char"/>
          <w:sz w:val="22"/>
          <w:szCs w:val="22"/>
        </w:rPr>
        <w:t>pplication</w:t>
      </w:r>
      <w:r w:rsidR="00304239">
        <w:rPr>
          <w:rStyle w:val="Heading1Char"/>
          <w:sz w:val="22"/>
          <w:szCs w:val="22"/>
        </w:rPr>
        <w:t xml:space="preserve"> (clinical3PO)</w:t>
      </w:r>
      <w:bookmarkEnd w:id="4"/>
    </w:p>
    <w:p w:rsidR="009F006B" w:rsidRPr="0052140D" w:rsidRDefault="009F006B" w:rsidP="0052140D">
      <w:pPr>
        <w:pStyle w:val="ListParagraph"/>
        <w:ind w:left="0"/>
        <w:rPr>
          <w:rStyle w:val="Heading1Char"/>
          <w:sz w:val="22"/>
          <w:szCs w:val="22"/>
        </w:rPr>
      </w:pPr>
    </w:p>
    <w:p w:rsidR="0040413C" w:rsidRDefault="00D80D6A" w:rsidP="0040413C">
      <w:pPr>
        <w:pStyle w:val="ListParagraph"/>
        <w:numPr>
          <w:ilvl w:val="0"/>
          <w:numId w:val="2"/>
        </w:numPr>
      </w:pPr>
      <w:r>
        <w:t>Download the source from git hub</w:t>
      </w:r>
    </w:p>
    <w:p w:rsidR="00F57421" w:rsidRDefault="00F57421">
      <w:pPr>
        <w:pStyle w:val="ListParagraph"/>
        <w:numPr>
          <w:ilvl w:val="0"/>
          <w:numId w:val="2"/>
        </w:numPr>
      </w:pPr>
      <w:r w:rsidRPr="00F57421">
        <w:t>Copy the profile segment from README.txt which is under utilities/build/maven (project source) to settings.xml which is present under conf (apache maven)</w:t>
      </w:r>
    </w:p>
    <w:p w:rsidR="00042362" w:rsidRDefault="00042362">
      <w:pPr>
        <w:pStyle w:val="ListParagraph"/>
        <w:numPr>
          <w:ilvl w:val="0"/>
          <w:numId w:val="2"/>
        </w:numPr>
      </w:pPr>
      <w:r w:rsidRPr="00042362">
        <w:t xml:space="preserve">Compile and Build the source using </w:t>
      </w:r>
      <w:proofErr w:type="spellStart"/>
      <w:r w:rsidRPr="00042362">
        <w:t>mvn</w:t>
      </w:r>
      <w:proofErr w:type="spellEnd"/>
      <w:r w:rsidRPr="00042362">
        <w:t xml:space="preserve"> clean install -</w:t>
      </w:r>
      <w:proofErr w:type="spellStart"/>
      <w:r w:rsidRPr="00042362">
        <w:t>DskipTests</w:t>
      </w:r>
      <w:proofErr w:type="spellEnd"/>
      <w:r w:rsidRPr="00042362">
        <w:t xml:space="preserve"> –</w:t>
      </w:r>
      <w:proofErr w:type="spellStart"/>
      <w:r w:rsidRPr="00042362">
        <w:t>Penv</w:t>
      </w:r>
      <w:proofErr w:type="spellEnd"/>
      <w:r w:rsidRPr="00042362">
        <w:t>-properties (at the project root folder). The clinical3PO war will be created under app/target</w:t>
      </w:r>
    </w:p>
    <w:p w:rsidR="00B97AB2" w:rsidRDefault="00D80D6A">
      <w:pPr>
        <w:pStyle w:val="ListParagraph"/>
        <w:numPr>
          <w:ilvl w:val="0"/>
          <w:numId w:val="2"/>
        </w:numPr>
      </w:pPr>
      <w:r>
        <w:t xml:space="preserve">Copy the clinical3PO.war (under target) to </w:t>
      </w:r>
      <w:proofErr w:type="spellStart"/>
      <w:r>
        <w:t>webapps</w:t>
      </w:r>
      <w:proofErr w:type="spellEnd"/>
      <w:r>
        <w:t xml:space="preserve"> (under apache tomcat).</w:t>
      </w:r>
    </w:p>
    <w:p w:rsidR="00B97AB2" w:rsidRDefault="00D80D6A">
      <w:pPr>
        <w:pStyle w:val="ListParagraph"/>
        <w:numPr>
          <w:ilvl w:val="0"/>
          <w:numId w:val="2"/>
        </w:numPr>
      </w:pPr>
      <w:r>
        <w:t xml:space="preserve">Start the </w:t>
      </w:r>
      <w:proofErr w:type="spellStart"/>
      <w:proofErr w:type="gramStart"/>
      <w:r>
        <w:t>catalina</w:t>
      </w:r>
      <w:proofErr w:type="spellEnd"/>
      <w:proofErr w:type="gramEnd"/>
      <w:r>
        <w:t>, catalina.sh start (it is assumed that bin directory of apache tomcat is in PATH).</w:t>
      </w:r>
    </w:p>
    <w:p w:rsidR="00B97AB2" w:rsidRDefault="00D80D6A">
      <w:pPr>
        <w:pStyle w:val="ListParagraph"/>
        <w:numPr>
          <w:ilvl w:val="0"/>
          <w:numId w:val="2"/>
        </w:numPr>
      </w:pPr>
      <w:r>
        <w:t>Check logs (under apache tomcat) for any issues.</w:t>
      </w:r>
    </w:p>
    <w:p w:rsidR="009C5CDF" w:rsidRDefault="00F47F8B" w:rsidP="009548DB">
      <w:pPr>
        <w:pStyle w:val="ListParagraph"/>
        <w:numPr>
          <w:ilvl w:val="0"/>
          <w:numId w:val="2"/>
        </w:numPr>
      </w:pPr>
      <w:r w:rsidRPr="00F47F8B">
        <w:t xml:space="preserve">Application can be accessed through </w:t>
      </w:r>
      <w:hyperlink w:history="1">
        <w:r w:rsidR="009C5CDF" w:rsidRPr="007214E4">
          <w:rPr>
            <w:rStyle w:val="Hyperlink"/>
          </w:rPr>
          <w:t>http://&lt;targetmachine&gt;:8080/clinical3PO</w:t>
        </w:r>
      </w:hyperlink>
      <w:r w:rsidRPr="00F47F8B">
        <w:t>.</w:t>
      </w:r>
    </w:p>
    <w:p w:rsidR="009548DB" w:rsidRDefault="00D80D6A" w:rsidP="009548DB">
      <w:pPr>
        <w:pStyle w:val="ListParagraph"/>
        <w:numPr>
          <w:ilvl w:val="0"/>
          <w:numId w:val="2"/>
        </w:numPr>
      </w:pPr>
      <w:r>
        <w:t>Now click existing searches and see if page is loading properly (without data it will load)</w:t>
      </w:r>
    </w:p>
    <w:p w:rsidR="00B97AB2" w:rsidRPr="009548DB" w:rsidRDefault="00D80D6A" w:rsidP="009548DB">
      <w:pPr>
        <w:pStyle w:val="ListParagraph"/>
        <w:numPr>
          <w:ilvl w:val="0"/>
          <w:numId w:val="2"/>
        </w:numPr>
      </w:pPr>
      <w:r>
        <w:t xml:space="preserve">Please do additional steps if </w:t>
      </w:r>
      <w:proofErr w:type="spellStart"/>
      <w:r>
        <w:t>hadoop</w:t>
      </w:r>
      <w:proofErr w:type="spellEnd"/>
      <w:r>
        <w:t xml:space="preserve"> jobs have to be created, (below tasks).</w:t>
      </w:r>
    </w:p>
    <w:p w:rsidR="00880C78" w:rsidRDefault="00880C78" w:rsidP="009548DB">
      <w:pPr>
        <w:pStyle w:val="ListParagraph"/>
        <w:rPr>
          <w:b/>
        </w:rPr>
      </w:pPr>
    </w:p>
    <w:p w:rsidR="00B97AB2" w:rsidRPr="00924656" w:rsidRDefault="00B32031">
      <w:pPr>
        <w:rPr>
          <w:rStyle w:val="Heading1Char"/>
          <w:sz w:val="22"/>
          <w:szCs w:val="22"/>
        </w:rPr>
      </w:pPr>
      <w:bookmarkStart w:id="5" w:name="_Toc431479396"/>
      <w:r>
        <w:rPr>
          <w:rStyle w:val="Heading1Char"/>
          <w:sz w:val="22"/>
          <w:szCs w:val="22"/>
        </w:rPr>
        <w:t>Data</w:t>
      </w:r>
      <w:r w:rsidR="00D80D6A" w:rsidRPr="00924656">
        <w:rPr>
          <w:rStyle w:val="Heading1Char"/>
          <w:sz w:val="22"/>
          <w:szCs w:val="22"/>
        </w:rPr>
        <w:t xml:space="preserve"> Services</w:t>
      </w:r>
      <w:bookmarkEnd w:id="5"/>
    </w:p>
    <w:p w:rsidR="00B97AB2" w:rsidRDefault="00D80D6A">
      <w:pPr>
        <w:pStyle w:val="ListParagraph"/>
        <w:numPr>
          <w:ilvl w:val="0"/>
          <w:numId w:val="4"/>
        </w:numPr>
      </w:pPr>
      <w:r>
        <w:t xml:space="preserve">When any patient id is given for search, application in turn calls a shell script that executes a </w:t>
      </w:r>
      <w:proofErr w:type="spellStart"/>
      <w:r>
        <w:t>hadoop</w:t>
      </w:r>
      <w:proofErr w:type="spellEnd"/>
      <w:r>
        <w:t xml:space="preserve"> job, this project deals with the source code pertaining to this activity.</w:t>
      </w:r>
    </w:p>
    <w:p w:rsidR="00B97AB2" w:rsidRDefault="001B2DC0">
      <w:pPr>
        <w:pStyle w:val="ListParagraph"/>
        <w:numPr>
          <w:ilvl w:val="0"/>
          <w:numId w:val="4"/>
        </w:numPr>
      </w:pPr>
      <w:r>
        <w:t>Change directory to data-services, e</w:t>
      </w:r>
      <w:r w:rsidR="00D80D6A">
        <w:t xml:space="preserve">xecute </w:t>
      </w:r>
      <w:proofErr w:type="spellStart"/>
      <w:r w:rsidR="009556A4" w:rsidRPr="009556A4">
        <w:t>mvn</w:t>
      </w:r>
      <w:proofErr w:type="spellEnd"/>
      <w:r w:rsidR="009556A4" w:rsidRPr="009556A4">
        <w:t xml:space="preserve"> clean </w:t>
      </w:r>
      <w:proofErr w:type="spellStart"/>
      <w:r w:rsidR="009556A4" w:rsidRPr="009556A4">
        <w:t>assembly</w:t>
      </w:r>
      <w:proofErr w:type="gramStart"/>
      <w:r w:rsidR="009556A4" w:rsidRPr="009556A4">
        <w:t>:assembly</w:t>
      </w:r>
      <w:proofErr w:type="spellEnd"/>
      <w:proofErr w:type="gramEnd"/>
      <w:r w:rsidR="009556A4" w:rsidRPr="009556A4">
        <w:t xml:space="preserve"> -</w:t>
      </w:r>
      <w:proofErr w:type="spellStart"/>
      <w:r w:rsidR="009556A4" w:rsidRPr="009556A4">
        <w:t>Dbinary</w:t>
      </w:r>
      <w:proofErr w:type="spellEnd"/>
      <w:r w:rsidR="009556A4" w:rsidRPr="009556A4">
        <w:t>=true -</w:t>
      </w:r>
      <w:proofErr w:type="spellStart"/>
      <w:r w:rsidR="009556A4" w:rsidRPr="009556A4">
        <w:t>DskipTests</w:t>
      </w:r>
      <w:proofErr w:type="spellEnd"/>
      <w:r w:rsidR="009556A4" w:rsidRPr="009556A4">
        <w:t xml:space="preserve"> -</w:t>
      </w:r>
      <w:proofErr w:type="spellStart"/>
      <w:r w:rsidR="009556A4" w:rsidRPr="009556A4">
        <w:t>Penv</w:t>
      </w:r>
      <w:proofErr w:type="spellEnd"/>
      <w:r w:rsidR="009556A4" w:rsidRPr="009556A4">
        <w:t>-properties</w:t>
      </w:r>
      <w:r w:rsidR="00B46EB7">
        <w:t xml:space="preserve">, </w:t>
      </w:r>
      <w:r w:rsidR="00D80D6A">
        <w:t xml:space="preserve">a binary with a name </w:t>
      </w:r>
      <w:r w:rsidR="00B90FE1" w:rsidRPr="00B90FE1">
        <w:t>clinical3PO-data-services-1.0.0-SNAPSHOT-bin</w:t>
      </w:r>
      <w:r w:rsidR="00D80D6A">
        <w:t>.tar is created under target directory.</w:t>
      </w:r>
    </w:p>
    <w:p w:rsidR="00B97AB2" w:rsidRDefault="00D80D6A">
      <w:pPr>
        <w:pStyle w:val="ListParagraph"/>
        <w:numPr>
          <w:ilvl w:val="0"/>
          <w:numId w:val="4"/>
        </w:numPr>
      </w:pPr>
      <w:r>
        <w:t xml:space="preserve">Extract this tar archive under a specified directory, whatever the directory that was given against &lt; </w:t>
      </w:r>
      <w:r w:rsidR="003C5E32" w:rsidRPr="003C5E32">
        <w:t>clinical3PO.hadoop.shellscripts.dir</w:t>
      </w:r>
      <w:r>
        <w:t>&gt;</w:t>
      </w:r>
      <w:r w:rsidR="003C5E32">
        <w:t xml:space="preserve"> </w:t>
      </w:r>
      <w:r>
        <w:t>in settings.xml, for example below we are saying the relevant scripts (</w:t>
      </w:r>
      <w:proofErr w:type="spellStart"/>
      <w:r>
        <w:t>hadoop</w:t>
      </w:r>
      <w:proofErr w:type="spellEnd"/>
      <w:r>
        <w:t xml:space="preserve"> related) and </w:t>
      </w:r>
      <w:r w:rsidR="008859E4">
        <w:t>data</w:t>
      </w:r>
      <w:r>
        <w:t xml:space="preserve"> services are stored under /home/c3po/c3po-hadoop-scripts. </w:t>
      </w:r>
    </w:p>
    <w:p w:rsidR="00B97AB2" w:rsidRDefault="00D80D6A">
      <w:pPr>
        <w:ind w:left="1440" w:firstLine="720"/>
      </w:pPr>
      <w:proofErr w:type="gramStart"/>
      <w:r>
        <w:t>&lt;!--</w:t>
      </w:r>
      <w:proofErr w:type="gramEnd"/>
      <w:r>
        <w:t xml:space="preserve"> Directory where shell scripts related to </w:t>
      </w:r>
      <w:proofErr w:type="spellStart"/>
      <w:r>
        <w:t>hadoop</w:t>
      </w:r>
      <w:proofErr w:type="spellEnd"/>
      <w:r>
        <w:t xml:space="preserve"> search are stored --&gt;</w:t>
      </w:r>
    </w:p>
    <w:p w:rsidR="00FA6E83" w:rsidRDefault="00D80D6A" w:rsidP="00246F7D">
      <w:pPr>
        <w:ind w:left="2160"/>
      </w:pPr>
      <w:r>
        <w:t>&lt; clinical3PO.hadoop.shellscripts.dir &gt;/home/ c3po / clinical3PO -</w:t>
      </w:r>
      <w:proofErr w:type="spellStart"/>
      <w:r>
        <w:t>hadoop</w:t>
      </w:r>
      <w:proofErr w:type="spellEnd"/>
      <w:r>
        <w:t xml:space="preserve">-scripts&lt;/ clinical3PO.hadoop.shellscripts.dir </w:t>
      </w:r>
      <w:r w:rsidR="00246F7D">
        <w:t>&gt;</w:t>
      </w:r>
    </w:p>
    <w:sectPr w:rsidR="00FA6E83" w:rsidSect="00B97AB2">
      <w:footerReference w:type="default" r:id="rId9"/>
      <w:type w:val="continuous"/>
      <w:pgSz w:w="12240" w:h="15840"/>
      <w:pgMar w:top="1134" w:right="1134" w:bottom="1513" w:left="1134" w:header="72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DB4" w:rsidRDefault="00842DB4" w:rsidP="00B632CC">
      <w:pPr>
        <w:spacing w:after="0" w:line="240" w:lineRule="auto"/>
      </w:pPr>
      <w:r>
        <w:separator/>
      </w:r>
    </w:p>
  </w:endnote>
  <w:endnote w:type="continuationSeparator" w:id="0">
    <w:p w:rsidR="00842DB4" w:rsidRDefault="00842DB4" w:rsidP="00B6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2CC" w:rsidRDefault="00B632C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hAnsi="Cambria"/>
      </w:rPr>
      <w:t>C3PO Application build/deploy instructions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D7BBA" w:rsidRPr="00FD7BBA">
        <w:rPr>
          <w:rFonts w:asciiTheme="majorHAnsi" w:hAnsiTheme="majorHAnsi"/>
          <w:noProof/>
        </w:rPr>
        <w:t>1</w:t>
      </w:r>
    </w:fldSimple>
  </w:p>
  <w:p w:rsidR="00B632CC" w:rsidRDefault="00B632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DB4" w:rsidRDefault="00842DB4" w:rsidP="00B632CC">
      <w:pPr>
        <w:spacing w:after="0" w:line="240" w:lineRule="auto"/>
      </w:pPr>
      <w:r>
        <w:separator/>
      </w:r>
    </w:p>
  </w:footnote>
  <w:footnote w:type="continuationSeparator" w:id="0">
    <w:p w:rsidR="00842DB4" w:rsidRDefault="00842DB4" w:rsidP="00B63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Num5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5">
    <w:nsid w:val="00000006"/>
    <w:multiLevelType w:val="multilevel"/>
    <w:tmpl w:val="00000006"/>
    <w:name w:val="WWNum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0000007"/>
    <w:multiLevelType w:val="multilevel"/>
    <w:tmpl w:val="00000007"/>
    <w:name w:val="WWNum1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nsid w:val="00000008"/>
    <w:multiLevelType w:val="multilevel"/>
    <w:tmpl w:val="00000008"/>
    <w:name w:val="WWNum13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8">
    <w:nsid w:val="00000009"/>
    <w:multiLevelType w:val="multilevel"/>
    <w:tmpl w:val="00000009"/>
    <w:name w:val="WWNum1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9">
    <w:nsid w:val="0000000A"/>
    <w:multiLevelType w:val="multilevel"/>
    <w:tmpl w:val="0000000A"/>
    <w:name w:val="WWNum15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2313FDA"/>
    <w:multiLevelType w:val="hybridMultilevel"/>
    <w:tmpl w:val="BD02936E"/>
    <w:lvl w:ilvl="0" w:tplc="40090011">
      <w:start w:val="1"/>
      <w:numFmt w:val="decimal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37B0ACD"/>
    <w:multiLevelType w:val="hybridMultilevel"/>
    <w:tmpl w:val="1E8098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0BB645A"/>
    <w:multiLevelType w:val="hybridMultilevel"/>
    <w:tmpl w:val="58E8422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DBA6B4E"/>
    <w:multiLevelType w:val="hybridMultilevel"/>
    <w:tmpl w:val="DF460B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632CC"/>
    <w:rsid w:val="00036BA8"/>
    <w:rsid w:val="00042362"/>
    <w:rsid w:val="00093266"/>
    <w:rsid w:val="000D667C"/>
    <w:rsid w:val="00150A7C"/>
    <w:rsid w:val="00155180"/>
    <w:rsid w:val="001B19F2"/>
    <w:rsid w:val="001B2DC0"/>
    <w:rsid w:val="001D4CBC"/>
    <w:rsid w:val="00246F7D"/>
    <w:rsid w:val="0026138F"/>
    <w:rsid w:val="002848DA"/>
    <w:rsid w:val="00304239"/>
    <w:rsid w:val="00315958"/>
    <w:rsid w:val="00357FCE"/>
    <w:rsid w:val="00396E8E"/>
    <w:rsid w:val="003C5E32"/>
    <w:rsid w:val="003C6895"/>
    <w:rsid w:val="0040413C"/>
    <w:rsid w:val="00450BFB"/>
    <w:rsid w:val="004D64EB"/>
    <w:rsid w:val="004F6450"/>
    <w:rsid w:val="0052140D"/>
    <w:rsid w:val="005A2B14"/>
    <w:rsid w:val="005C463B"/>
    <w:rsid w:val="00631D98"/>
    <w:rsid w:val="0064280A"/>
    <w:rsid w:val="0065073C"/>
    <w:rsid w:val="00682661"/>
    <w:rsid w:val="006A16FD"/>
    <w:rsid w:val="006A1DF5"/>
    <w:rsid w:val="00763661"/>
    <w:rsid w:val="00764142"/>
    <w:rsid w:val="007A32E5"/>
    <w:rsid w:val="007B6CD9"/>
    <w:rsid w:val="00822F2C"/>
    <w:rsid w:val="00840672"/>
    <w:rsid w:val="00842DB4"/>
    <w:rsid w:val="00880C78"/>
    <w:rsid w:val="008859E4"/>
    <w:rsid w:val="00924656"/>
    <w:rsid w:val="009548DB"/>
    <w:rsid w:val="009556A4"/>
    <w:rsid w:val="009C5CDF"/>
    <w:rsid w:val="009F006B"/>
    <w:rsid w:val="00A27767"/>
    <w:rsid w:val="00B13252"/>
    <w:rsid w:val="00B32031"/>
    <w:rsid w:val="00B46EB7"/>
    <w:rsid w:val="00B632CC"/>
    <w:rsid w:val="00B90FE1"/>
    <w:rsid w:val="00B97AB2"/>
    <w:rsid w:val="00C05E3B"/>
    <w:rsid w:val="00C70D2E"/>
    <w:rsid w:val="00CD4899"/>
    <w:rsid w:val="00CF7533"/>
    <w:rsid w:val="00D80D6A"/>
    <w:rsid w:val="00DB7C73"/>
    <w:rsid w:val="00DD10ED"/>
    <w:rsid w:val="00E05176"/>
    <w:rsid w:val="00E06DA3"/>
    <w:rsid w:val="00EF3D6C"/>
    <w:rsid w:val="00F42713"/>
    <w:rsid w:val="00F47F8B"/>
    <w:rsid w:val="00F57421"/>
    <w:rsid w:val="00FA10B6"/>
    <w:rsid w:val="00FA6E83"/>
    <w:rsid w:val="00FA70DC"/>
    <w:rsid w:val="00FD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B2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97AB2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rsid w:val="00B97AB2"/>
    <w:rPr>
      <w:rFonts w:cs="Times New Roman"/>
    </w:rPr>
  </w:style>
  <w:style w:type="character" w:customStyle="1" w:styleId="FooterChar">
    <w:name w:val="Footer Char"/>
    <w:basedOn w:val="DefaultParagraphFont"/>
    <w:uiPriority w:val="99"/>
    <w:rsid w:val="00B97AB2"/>
    <w:rPr>
      <w:rFonts w:cs="Times New Roman"/>
    </w:rPr>
  </w:style>
  <w:style w:type="character" w:customStyle="1" w:styleId="BalloonTextChar">
    <w:name w:val="Balloon Text Char"/>
    <w:basedOn w:val="DefaultParagraphFont"/>
    <w:rsid w:val="00B97AB2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B97AB2"/>
    <w:rPr>
      <w:rFonts w:cs="Times New Roman"/>
    </w:rPr>
  </w:style>
  <w:style w:type="character" w:customStyle="1" w:styleId="ListLabel2">
    <w:name w:val="ListLabel 2"/>
    <w:rsid w:val="00B97AB2"/>
    <w:rPr>
      <w:b w:val="0"/>
    </w:rPr>
  </w:style>
  <w:style w:type="character" w:customStyle="1" w:styleId="NumberingSymbols">
    <w:name w:val="Numbering Symbols"/>
    <w:rsid w:val="00B97AB2"/>
  </w:style>
  <w:style w:type="paragraph" w:customStyle="1" w:styleId="Heading">
    <w:name w:val="Heading"/>
    <w:basedOn w:val="Normal"/>
    <w:next w:val="BodyText"/>
    <w:rsid w:val="00B97AB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97AB2"/>
    <w:pPr>
      <w:spacing w:after="120"/>
    </w:pPr>
  </w:style>
  <w:style w:type="paragraph" w:styleId="List">
    <w:name w:val="List"/>
    <w:basedOn w:val="BodyText"/>
    <w:rsid w:val="00B97AB2"/>
    <w:rPr>
      <w:rFonts w:cs="Mangal"/>
    </w:rPr>
  </w:style>
  <w:style w:type="paragraph" w:styleId="Caption">
    <w:name w:val="caption"/>
    <w:basedOn w:val="Normal"/>
    <w:qFormat/>
    <w:rsid w:val="00B97AB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B97AB2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B97AB2"/>
    <w:pPr>
      <w:spacing w:after="0"/>
      <w:ind w:left="720"/>
    </w:pPr>
  </w:style>
  <w:style w:type="paragraph" w:styleId="Header">
    <w:name w:val="header"/>
    <w:basedOn w:val="Normal"/>
    <w:rsid w:val="00B97AB2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uiPriority w:val="99"/>
    <w:rsid w:val="00B97AB2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rsid w:val="00B97AB2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40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6428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8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F2C"/>
    <w:pPr>
      <w:suppressAutoHyphens w:val="0"/>
      <w:outlineLvl w:val="9"/>
    </w:pPr>
    <w:rPr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2F2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zdirusa.com/mirrors/apache/tomcat/tomcat-7/v7.0.53/bin/apache-tomcat-7.0.53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75D710-6F4C-409F-8F84-E940FB8A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CMC</dc:creator>
  <cp:lastModifiedBy>Srinivas</cp:lastModifiedBy>
  <cp:revision>63</cp:revision>
  <cp:lastPrinted>1601-01-01T00:00:00Z</cp:lastPrinted>
  <dcterms:created xsi:type="dcterms:W3CDTF">2015-07-16T10:33:00Z</dcterms:created>
  <dcterms:modified xsi:type="dcterms:W3CDTF">2015-10-01T10:44:00Z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