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B14" w:rsidRPr="00631D98" w:rsidRDefault="00D80D6A" w:rsidP="00631D98">
      <w:pPr>
        <w:pStyle w:val="Title"/>
        <w:rPr>
          <w:sz w:val="44"/>
          <w:szCs w:val="44"/>
        </w:rPr>
      </w:pPr>
      <w:r w:rsidRPr="005A2B14">
        <w:rPr>
          <w:sz w:val="44"/>
          <w:szCs w:val="44"/>
        </w:rPr>
        <w:t xml:space="preserve">C3PO Build/Deploy Instructions for c3po </w:t>
      </w:r>
      <w:proofErr w:type="spellStart"/>
      <w:r w:rsidRPr="005A2B14">
        <w:rPr>
          <w:sz w:val="44"/>
          <w:szCs w:val="44"/>
        </w:rPr>
        <w:t>webapp</w:t>
      </w:r>
      <w:proofErr w:type="spellEnd"/>
    </w:p>
    <w:sdt>
      <w:sdtPr>
        <w:id w:val="25324797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 w:val="0"/>
          <w:bCs w:val="0"/>
          <w:color w:val="auto"/>
          <w:kern w:val="1"/>
          <w:sz w:val="22"/>
          <w:szCs w:val="22"/>
          <w:lang w:val="en-IN" w:eastAsia="ar-SA"/>
        </w:rPr>
      </w:sdtEndPr>
      <w:sdtContent>
        <w:p w:rsidR="00822F2C" w:rsidRDefault="00822F2C">
          <w:pPr>
            <w:pStyle w:val="TOCHeading"/>
          </w:pPr>
          <w:r>
            <w:t>Contents</w:t>
          </w:r>
        </w:p>
        <w:p w:rsidR="00840672" w:rsidRPr="00840672" w:rsidRDefault="00840672" w:rsidP="00840672">
          <w:pPr>
            <w:rPr>
              <w:lang w:val="en-US" w:eastAsia="en-US"/>
            </w:rPr>
          </w:pPr>
        </w:p>
        <w:p w:rsidR="001D4CBC" w:rsidRDefault="00822F2C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826680" w:history="1">
            <w:r w:rsidR="001D4CBC" w:rsidRPr="006E4A48">
              <w:rPr>
                <w:rStyle w:val="Hyperlink"/>
                <w:noProof/>
              </w:rPr>
              <w:t>Software Installations (required)</w:t>
            </w:r>
            <w:r w:rsidR="001D4CBC">
              <w:rPr>
                <w:noProof/>
                <w:webHidden/>
              </w:rPr>
              <w:tab/>
            </w:r>
            <w:r w:rsidR="001D4CBC">
              <w:rPr>
                <w:noProof/>
                <w:webHidden/>
              </w:rPr>
              <w:fldChar w:fldCharType="begin"/>
            </w:r>
            <w:r w:rsidR="001D4CBC">
              <w:rPr>
                <w:noProof/>
                <w:webHidden/>
              </w:rPr>
              <w:instrText xml:space="preserve"> PAGEREF _Toc424826680 \h </w:instrText>
            </w:r>
            <w:r w:rsidR="001D4CBC">
              <w:rPr>
                <w:noProof/>
                <w:webHidden/>
              </w:rPr>
            </w:r>
            <w:r w:rsidR="001D4CBC">
              <w:rPr>
                <w:noProof/>
                <w:webHidden/>
              </w:rPr>
              <w:fldChar w:fldCharType="separate"/>
            </w:r>
            <w:r w:rsidR="001D4CBC">
              <w:rPr>
                <w:noProof/>
                <w:webHidden/>
              </w:rPr>
              <w:t>1</w:t>
            </w:r>
            <w:r w:rsidR="001D4CBC">
              <w:rPr>
                <w:noProof/>
                <w:webHidden/>
              </w:rPr>
              <w:fldChar w:fldCharType="end"/>
            </w:r>
          </w:hyperlink>
        </w:p>
        <w:p w:rsidR="001D4CBC" w:rsidRDefault="001D4CBC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lang w:eastAsia="en-IN"/>
            </w:rPr>
          </w:pPr>
          <w:hyperlink w:anchor="_Toc424826681" w:history="1">
            <w:r w:rsidRPr="006E4A48">
              <w:rPr>
                <w:rStyle w:val="Hyperlink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_Toc424826681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CBC" w:rsidRDefault="001D4CBC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lang w:eastAsia="en-IN"/>
            </w:rPr>
          </w:pPr>
          <w:hyperlink w:anchor="_Toc424826682" w:history="1">
            <w:r w:rsidRPr="006E4A48">
              <w:rPr>
                <w:rStyle w:val="Hyperlink"/>
                <w:noProof/>
              </w:rPr>
              <w:t>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_Toc424826682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CBC" w:rsidRDefault="001D4CBC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lang w:eastAsia="en-IN"/>
            </w:rPr>
          </w:pPr>
          <w:hyperlink w:anchor="_Toc424826683" w:history="1">
            <w:r w:rsidRPr="006E4A48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_Toc424826683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CBC" w:rsidRDefault="001D4CBC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lang w:eastAsia="en-IN"/>
            </w:rPr>
          </w:pPr>
          <w:hyperlink w:anchor="_Toc424826684" w:history="1">
            <w:r w:rsidRPr="006E4A48">
              <w:rPr>
                <w:rStyle w:val="Hyperlink"/>
                <w:noProof/>
              </w:rPr>
              <w:t>Web Application (clinical3PO)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_Toc424826684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CBC" w:rsidRDefault="001D4CBC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lang w:eastAsia="en-IN"/>
            </w:rPr>
          </w:pPr>
          <w:hyperlink w:anchor="_Toc424826685" w:history="1">
            <w:r w:rsidRPr="006E4A48">
              <w:rPr>
                <w:rStyle w:val="Hyperlink"/>
                <w:noProof/>
              </w:rPr>
              <w:t>Hadoop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_Toc424826685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CBC" w:rsidRDefault="001D4CBC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lang w:eastAsia="en-IN"/>
            </w:rPr>
          </w:pPr>
          <w:hyperlink w:anchor="_Toc424826686" w:history="1">
            <w:r w:rsidRPr="006E4A48">
              <w:rPr>
                <w:rStyle w:val="Hyperlink"/>
                <w:noProof/>
              </w:rPr>
              <w:t>Hadoop related (HDFS)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_Toc424826686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CBC" w:rsidRDefault="001D4CBC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lang w:eastAsia="en-IN"/>
            </w:rPr>
          </w:pPr>
          <w:hyperlink w:anchor="_Toc424826687" w:history="1">
            <w:r w:rsidRPr="006E4A48">
              <w:rPr>
                <w:rStyle w:val="Hyperlink"/>
                <w:noProof/>
              </w:rPr>
              <w:t>Accumulo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_Toc424826687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CBC" w:rsidRDefault="001D4CBC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lang w:eastAsia="en-IN"/>
            </w:rPr>
          </w:pPr>
          <w:hyperlink w:anchor="_Toc424826688" w:history="1">
            <w:r w:rsidRPr="006E4A48">
              <w:rPr>
                <w:rStyle w:val="Hyperlink"/>
                <w:noProof/>
              </w:rPr>
              <w:t>Ganglia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_Toc424826688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CBC" w:rsidRDefault="001D4CBC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lang w:eastAsia="en-IN"/>
            </w:rPr>
          </w:pPr>
          <w:hyperlink w:anchor="_Toc424826689" w:history="1">
            <w:r w:rsidRPr="006E4A48">
              <w:rPr>
                <w:rStyle w:val="Hyperlink"/>
                <w:noProof/>
              </w:rPr>
              <w:t>STEPS TO START ENVIRONMENT ON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_Toc424826689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F2C" w:rsidRDefault="00822F2C">
          <w:r>
            <w:fldChar w:fldCharType="end"/>
          </w:r>
        </w:p>
      </w:sdtContent>
    </w:sdt>
    <w:p w:rsidR="00B97AB2" w:rsidRPr="0064280A" w:rsidRDefault="00D80D6A">
      <w:pPr>
        <w:rPr>
          <w:sz w:val="20"/>
          <w:szCs w:val="20"/>
        </w:rPr>
      </w:pPr>
      <w:r w:rsidRPr="0064280A">
        <w:rPr>
          <w:b/>
          <w:sz w:val="20"/>
          <w:szCs w:val="20"/>
        </w:rPr>
        <w:t>Before the actual steps are listed, it is assumed</w:t>
      </w:r>
    </w:p>
    <w:p w:rsidR="00B97AB2" w:rsidRDefault="00D80D6A">
      <w:pPr>
        <w:pStyle w:val="ListParagraph"/>
        <w:numPr>
          <w:ilvl w:val="0"/>
          <w:numId w:val="3"/>
        </w:numPr>
      </w:pPr>
      <w:proofErr w:type="spellStart"/>
      <w:r>
        <w:t>Hortonworks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is installed (relevant version).</w:t>
      </w:r>
    </w:p>
    <w:p w:rsidR="00B97AB2" w:rsidRPr="0052140D" w:rsidRDefault="00D80D6A">
      <w:pPr>
        <w:pStyle w:val="ListParagraph"/>
        <w:numPr>
          <w:ilvl w:val="0"/>
          <w:numId w:val="3"/>
        </w:numPr>
        <w:rPr>
          <w:b/>
        </w:rPr>
      </w:pPr>
      <w:r>
        <w:t xml:space="preserve">The login used to copy data to </w:t>
      </w:r>
      <w:proofErr w:type="spellStart"/>
      <w:r>
        <w:t>hadoop</w:t>
      </w:r>
      <w:proofErr w:type="spellEnd"/>
      <w:r>
        <w:t xml:space="preserve"> (</w:t>
      </w:r>
      <w:proofErr w:type="spellStart"/>
      <w:r>
        <w:t>hdfs</w:t>
      </w:r>
      <w:proofErr w:type="spellEnd"/>
      <w:r>
        <w:t>) and the login used to start the apache tomcat is same.</w:t>
      </w:r>
    </w:p>
    <w:p w:rsidR="0052140D" w:rsidRDefault="0052140D" w:rsidP="0052140D">
      <w:pPr>
        <w:pStyle w:val="ListParagraph"/>
        <w:ind w:left="1080"/>
        <w:rPr>
          <w:b/>
        </w:rPr>
      </w:pPr>
    </w:p>
    <w:p w:rsidR="00B97AB2" w:rsidRDefault="00D80D6A">
      <w:bookmarkStart w:id="0" w:name="_Toc424826680"/>
      <w:r w:rsidRPr="0052140D">
        <w:rPr>
          <w:rStyle w:val="Heading1Char"/>
          <w:sz w:val="22"/>
          <w:szCs w:val="22"/>
        </w:rPr>
        <w:t>Software Installations (required)</w:t>
      </w:r>
      <w:bookmarkEnd w:id="0"/>
      <w:r>
        <w:rPr>
          <w:b/>
        </w:rPr>
        <w:t>.</w:t>
      </w:r>
    </w:p>
    <w:p w:rsidR="00B97AB2" w:rsidRDefault="00D80D6A">
      <w:pPr>
        <w:pStyle w:val="ListParagraph"/>
        <w:numPr>
          <w:ilvl w:val="0"/>
          <w:numId w:val="1"/>
        </w:numPr>
      </w:pPr>
      <w:r>
        <w:t>Install java/</w:t>
      </w:r>
      <w:proofErr w:type="spellStart"/>
      <w:r>
        <w:t>jdk</w:t>
      </w:r>
      <w:proofErr w:type="spellEnd"/>
      <w:r>
        <w:t>, set appropriate variables (JAVA_HOME, PATH), 1.6 is the least version that is required.</w:t>
      </w:r>
    </w:p>
    <w:p w:rsidR="00B97AB2" w:rsidRDefault="00D80D6A">
      <w:pPr>
        <w:pStyle w:val="ListParagraph"/>
        <w:numPr>
          <w:ilvl w:val="0"/>
          <w:numId w:val="1"/>
        </w:numPr>
      </w:pPr>
      <w:r>
        <w:t xml:space="preserve">Set PATH to have </w:t>
      </w:r>
      <w:proofErr w:type="spellStart"/>
      <w:r>
        <w:t>hadoop</w:t>
      </w:r>
      <w:proofErr w:type="spellEnd"/>
      <w:r>
        <w:t xml:space="preserve"> binaries (so that </w:t>
      </w:r>
      <w:proofErr w:type="spellStart"/>
      <w:r>
        <w:t>hadoop</w:t>
      </w:r>
      <w:proofErr w:type="spellEnd"/>
      <w:r>
        <w:t xml:space="preserve"> related commands can be executed).</w:t>
      </w:r>
    </w:p>
    <w:p w:rsidR="00B97AB2" w:rsidRDefault="00D80D6A">
      <w:pPr>
        <w:pStyle w:val="ListParagraph"/>
        <w:numPr>
          <w:ilvl w:val="0"/>
          <w:numId w:val="1"/>
        </w:numPr>
      </w:pPr>
      <w:r>
        <w:t>Install apache maven, for installation instructions look at the MAVEN section.</w:t>
      </w:r>
    </w:p>
    <w:p w:rsidR="00B97AB2" w:rsidRDefault="00D80D6A">
      <w:pPr>
        <w:pStyle w:val="ListParagraph"/>
        <w:numPr>
          <w:ilvl w:val="0"/>
          <w:numId w:val="1"/>
        </w:numPr>
      </w:pPr>
      <w:r>
        <w:t>Install apache tomcat, for installation instructions look at the Tomcat section.</w:t>
      </w:r>
    </w:p>
    <w:p w:rsidR="00B97AB2" w:rsidRDefault="00D80D6A">
      <w:pPr>
        <w:pStyle w:val="ListParagraph"/>
        <w:numPr>
          <w:ilvl w:val="0"/>
          <w:numId w:val="1"/>
        </w:numPr>
      </w:pPr>
      <w:r>
        <w:t>Requires Firefox browser.</w:t>
      </w:r>
    </w:p>
    <w:p w:rsidR="00B97AB2" w:rsidRDefault="00D80D6A">
      <w:pPr>
        <w:pStyle w:val="ListParagraph"/>
        <w:numPr>
          <w:ilvl w:val="0"/>
          <w:numId w:val="1"/>
        </w:numPr>
      </w:pPr>
      <w:r>
        <w:t>CLASSPATH variable should NOT be set (at least anything related to c3po project).</w:t>
      </w:r>
    </w:p>
    <w:p w:rsidR="00B97AB2" w:rsidRDefault="00B97AB2">
      <w:pPr>
        <w:pStyle w:val="ListParagraph"/>
      </w:pPr>
    </w:p>
    <w:p w:rsidR="00B97AB2" w:rsidRPr="0052140D" w:rsidRDefault="00D80D6A">
      <w:pPr>
        <w:pStyle w:val="ListParagraph"/>
        <w:ind w:left="0"/>
        <w:rPr>
          <w:rStyle w:val="Heading1Char"/>
          <w:sz w:val="22"/>
          <w:szCs w:val="22"/>
        </w:rPr>
      </w:pPr>
      <w:bookmarkStart w:id="1" w:name="_Toc424826681"/>
      <w:r w:rsidRPr="0052140D">
        <w:rPr>
          <w:rStyle w:val="Heading1Char"/>
          <w:sz w:val="22"/>
          <w:szCs w:val="22"/>
        </w:rPr>
        <w:t>Maven</w:t>
      </w:r>
      <w:bookmarkEnd w:id="1"/>
    </w:p>
    <w:p w:rsidR="00B97AB2" w:rsidRDefault="00B97AB2">
      <w:pPr>
        <w:pStyle w:val="ListParagraph"/>
        <w:ind w:left="0"/>
        <w:rPr>
          <w:b/>
        </w:rPr>
      </w:pPr>
    </w:p>
    <w:p w:rsidR="00B97AB2" w:rsidRDefault="00D80D6A">
      <w:pPr>
        <w:pStyle w:val="ListParagraph"/>
        <w:numPr>
          <w:ilvl w:val="0"/>
          <w:numId w:val="7"/>
        </w:numPr>
      </w:pPr>
      <w:r>
        <w:t>Download apache maven (http://maven.apache.org/download.cgi</w:t>
      </w:r>
      <w:proofErr w:type="gramStart"/>
      <w:r>
        <w:t>) ,</w:t>
      </w:r>
      <w:proofErr w:type="gramEnd"/>
      <w:r>
        <w:t xml:space="preserve"> 3.0 is the least version that is required.</w:t>
      </w:r>
    </w:p>
    <w:p w:rsidR="00B97AB2" w:rsidRDefault="00D80D6A">
      <w:pPr>
        <w:pStyle w:val="ListParagraph"/>
        <w:numPr>
          <w:ilvl w:val="0"/>
          <w:numId w:val="7"/>
        </w:numPr>
        <w:rPr>
          <w:b/>
        </w:rPr>
      </w:pPr>
      <w:r>
        <w:t>Extract the binary to a folder, update the PATH variable to include bin directory from the extracted folder. Create an environment variable M2_HOME which points to the extracted folder.</w:t>
      </w:r>
    </w:p>
    <w:p w:rsidR="00B97AB2" w:rsidRDefault="00B97AB2">
      <w:pPr>
        <w:pStyle w:val="ListParagraph"/>
        <w:rPr>
          <w:b/>
        </w:rPr>
      </w:pPr>
    </w:p>
    <w:p w:rsidR="00B97AB2" w:rsidRPr="0052140D" w:rsidRDefault="00D80D6A">
      <w:pPr>
        <w:pStyle w:val="ListParagraph"/>
        <w:ind w:left="0"/>
        <w:rPr>
          <w:rStyle w:val="Heading1Char"/>
          <w:sz w:val="22"/>
          <w:szCs w:val="22"/>
        </w:rPr>
      </w:pPr>
      <w:bookmarkStart w:id="2" w:name="_Toc424826682"/>
      <w:r w:rsidRPr="0052140D">
        <w:rPr>
          <w:rStyle w:val="Heading1Char"/>
          <w:sz w:val="22"/>
          <w:szCs w:val="22"/>
        </w:rPr>
        <w:lastRenderedPageBreak/>
        <w:t>Tomcat</w:t>
      </w:r>
      <w:bookmarkEnd w:id="2"/>
    </w:p>
    <w:p w:rsidR="00B97AB2" w:rsidRDefault="00B97AB2">
      <w:pPr>
        <w:pStyle w:val="ListParagraph"/>
        <w:ind w:left="0"/>
        <w:rPr>
          <w:b/>
        </w:rPr>
      </w:pPr>
    </w:p>
    <w:p w:rsidR="00B97AB2" w:rsidRDefault="00D80D6A">
      <w:pPr>
        <w:pStyle w:val="ListParagraph"/>
        <w:numPr>
          <w:ilvl w:val="0"/>
          <w:numId w:val="8"/>
        </w:numPr>
        <w:ind w:left="709" w:hanging="283"/>
      </w:pPr>
      <w:r>
        <w:t>Download the tomcat installer (</w:t>
      </w:r>
      <w:hyperlink r:id="rId8" w:history="1">
        <w:r>
          <w:rPr>
            <w:rStyle w:val="Hyperlink"/>
          </w:rPr>
          <w:t>http://www.bizdirusa.com/mirrors/apache/tomcat/tomcat-7/v7.0.53/bin/apache-tomcat-7.0.53.tar.gz</w:t>
        </w:r>
      </w:hyperlink>
      <w:r>
        <w:t>)</w:t>
      </w:r>
    </w:p>
    <w:p w:rsidR="00B97AB2" w:rsidRDefault="00D80D6A">
      <w:pPr>
        <w:pStyle w:val="ListParagraph"/>
        <w:numPr>
          <w:ilvl w:val="0"/>
          <w:numId w:val="8"/>
        </w:numPr>
        <w:ind w:left="709" w:hanging="283"/>
      </w:pPr>
      <w:r>
        <w:t>Extract to a folder, update the PATH variable to include bin directory from the extracted folder.</w:t>
      </w:r>
    </w:p>
    <w:p w:rsidR="00B97AB2" w:rsidRDefault="00D80D6A">
      <w:pPr>
        <w:pStyle w:val="ListParagraph"/>
        <w:numPr>
          <w:ilvl w:val="0"/>
          <w:numId w:val="8"/>
        </w:numPr>
        <w:ind w:left="709" w:hanging="283"/>
      </w:pPr>
      <w:r>
        <w:t>Create an environment variable CATALINA_HOME which points to the extracted folder.</w:t>
      </w:r>
    </w:p>
    <w:p w:rsidR="00B97AB2" w:rsidRDefault="00D80D6A">
      <w:pPr>
        <w:pStyle w:val="ListParagraph"/>
        <w:numPr>
          <w:ilvl w:val="0"/>
          <w:numId w:val="8"/>
        </w:numPr>
        <w:ind w:left="709" w:hanging="283"/>
      </w:pPr>
      <w:proofErr w:type="gramStart"/>
      <w:r>
        <w:t>catalina.sh</w:t>
      </w:r>
      <w:proofErr w:type="gramEnd"/>
      <w:r>
        <w:t xml:space="preserve"> start will start the server, catalina.sh stop will stop the server.</w:t>
      </w:r>
    </w:p>
    <w:p w:rsidR="00B97AB2" w:rsidRDefault="00B97AB2">
      <w:pPr>
        <w:pStyle w:val="ListParagraph"/>
        <w:ind w:left="0"/>
      </w:pPr>
    </w:p>
    <w:p w:rsidR="00B97AB2" w:rsidRPr="0052140D" w:rsidRDefault="00D80D6A">
      <w:pPr>
        <w:pStyle w:val="ListParagraph"/>
        <w:ind w:left="0"/>
        <w:rPr>
          <w:rStyle w:val="Heading1Char"/>
          <w:sz w:val="22"/>
          <w:szCs w:val="22"/>
        </w:rPr>
      </w:pPr>
      <w:bookmarkStart w:id="3" w:name="_Toc424826683"/>
      <w:r w:rsidRPr="0052140D">
        <w:rPr>
          <w:rStyle w:val="Heading1Char"/>
          <w:sz w:val="22"/>
          <w:szCs w:val="22"/>
        </w:rPr>
        <w:t>Database</w:t>
      </w:r>
      <w:bookmarkEnd w:id="3"/>
    </w:p>
    <w:p w:rsidR="00B97AB2" w:rsidRDefault="00B97AB2">
      <w:pPr>
        <w:pStyle w:val="ListParagraph"/>
        <w:ind w:left="0"/>
      </w:pPr>
    </w:p>
    <w:p w:rsidR="00B97AB2" w:rsidRDefault="00D80D6A">
      <w:pPr>
        <w:pStyle w:val="ListParagraph"/>
        <w:numPr>
          <w:ilvl w:val="0"/>
          <w:numId w:val="6"/>
        </w:numPr>
      </w:pPr>
      <w:r>
        <w:t>Create the database.</w:t>
      </w:r>
    </w:p>
    <w:p w:rsidR="00B97AB2" w:rsidRDefault="00D80D6A">
      <w:pPr>
        <w:pStyle w:val="ListParagraph"/>
        <w:numPr>
          <w:ilvl w:val="0"/>
          <w:numId w:val="6"/>
        </w:numPr>
      </w:pPr>
      <w:r>
        <w:t xml:space="preserve">Execute the scripts located in utilities\db-objects. Read Readme.txt to know the order of execution </w:t>
      </w:r>
      <w:proofErr w:type="gramStart"/>
      <w:r>
        <w:t>of  the</w:t>
      </w:r>
      <w:proofErr w:type="gramEnd"/>
      <w:r>
        <w:t xml:space="preserve"> *.sql scripts.</w:t>
      </w:r>
    </w:p>
    <w:p w:rsidR="00B97AB2" w:rsidRDefault="00D80D6A">
      <w:pPr>
        <w:pStyle w:val="ListParagraph"/>
        <w:numPr>
          <w:ilvl w:val="0"/>
          <w:numId w:val="6"/>
        </w:numPr>
      </w:pPr>
      <w:r>
        <w:t>The same database entries (</w:t>
      </w:r>
      <w:proofErr w:type="spellStart"/>
      <w:r>
        <w:t>username</w:t>
      </w:r>
      <w:proofErr w:type="gramStart"/>
      <w:r>
        <w:t>,password</w:t>
      </w:r>
      <w:proofErr w:type="spellEnd"/>
      <w:proofErr w:type="gramEnd"/>
      <w:r>
        <w:t>…should be entered in settings.xml).</w:t>
      </w:r>
    </w:p>
    <w:p w:rsidR="00B97AB2" w:rsidRDefault="00B97AB2">
      <w:pPr>
        <w:pStyle w:val="ListParagraph"/>
      </w:pPr>
    </w:p>
    <w:p w:rsidR="0052140D" w:rsidRDefault="0052140D">
      <w:pPr>
        <w:suppressAutoHyphens w:val="0"/>
        <w:spacing w:after="0" w:line="240" w:lineRule="auto"/>
      </w:pPr>
    </w:p>
    <w:p w:rsidR="00B97AB2" w:rsidRDefault="00150A7C" w:rsidP="0052140D">
      <w:pPr>
        <w:pStyle w:val="ListParagraph"/>
        <w:ind w:left="0"/>
        <w:rPr>
          <w:rStyle w:val="Heading1Char"/>
          <w:sz w:val="22"/>
          <w:szCs w:val="22"/>
        </w:rPr>
      </w:pPr>
      <w:bookmarkStart w:id="4" w:name="_Toc424826684"/>
      <w:r>
        <w:rPr>
          <w:rStyle w:val="Heading1Char"/>
          <w:sz w:val="22"/>
          <w:szCs w:val="22"/>
        </w:rPr>
        <w:t>Web A</w:t>
      </w:r>
      <w:r w:rsidR="00D80D6A" w:rsidRPr="0052140D">
        <w:rPr>
          <w:rStyle w:val="Heading1Char"/>
          <w:sz w:val="22"/>
          <w:szCs w:val="22"/>
        </w:rPr>
        <w:t>pplication</w:t>
      </w:r>
      <w:r w:rsidR="00304239">
        <w:rPr>
          <w:rStyle w:val="Heading1Char"/>
          <w:sz w:val="22"/>
          <w:szCs w:val="22"/>
        </w:rPr>
        <w:t xml:space="preserve"> (clinical3PO)</w:t>
      </w:r>
      <w:bookmarkEnd w:id="4"/>
    </w:p>
    <w:p w:rsidR="009F006B" w:rsidRPr="0052140D" w:rsidRDefault="009F006B" w:rsidP="0052140D">
      <w:pPr>
        <w:pStyle w:val="ListParagraph"/>
        <w:ind w:left="0"/>
        <w:rPr>
          <w:rStyle w:val="Heading1Char"/>
          <w:sz w:val="22"/>
          <w:szCs w:val="22"/>
        </w:rPr>
      </w:pPr>
    </w:p>
    <w:p w:rsidR="00B97AB2" w:rsidRDefault="00D80D6A">
      <w:pPr>
        <w:pStyle w:val="ListParagraph"/>
        <w:numPr>
          <w:ilvl w:val="0"/>
          <w:numId w:val="2"/>
        </w:numPr>
      </w:pPr>
      <w:r>
        <w:t xml:space="preserve">Download the source from git hub(after setting up the relevant </w:t>
      </w:r>
      <w:proofErr w:type="spellStart"/>
      <w:r>
        <w:t>ssh</w:t>
      </w:r>
      <w:proofErr w:type="spellEnd"/>
      <w:r>
        <w:t xml:space="preserve"> keys), git clone </w:t>
      </w:r>
      <w:hyperlink r:id="rId9" w:history="1">
        <w:r>
          <w:rPr>
            <w:rStyle w:val="Hyperlink"/>
          </w:rPr>
          <w:t>git@github.com:Clinical3PO/Display.git</w:t>
        </w:r>
      </w:hyperlink>
    </w:p>
    <w:p w:rsidR="00B97AB2" w:rsidRDefault="00D80D6A">
      <w:pPr>
        <w:pStyle w:val="ListParagraph"/>
        <w:numPr>
          <w:ilvl w:val="0"/>
          <w:numId w:val="2"/>
        </w:numPr>
      </w:pPr>
      <w:r>
        <w:t>Copy the settings.xml from conf directory (which is under apache maven installation) to /home/&lt;user&gt;/.m2 directory (if .m2 is not there, please create it).</w:t>
      </w:r>
    </w:p>
    <w:p w:rsidR="00B97AB2" w:rsidRDefault="00D80D6A">
      <w:pPr>
        <w:pStyle w:val="ListParagraph"/>
        <w:numPr>
          <w:ilvl w:val="0"/>
          <w:numId w:val="2"/>
        </w:numPr>
      </w:pPr>
      <w:r>
        <w:t>Copy the profile segment from README which is under utilities-&gt;build-&gt;maven (project source) to settings.xml which is present under /home/&lt;user&gt;/.m2</w:t>
      </w:r>
    </w:p>
    <w:p w:rsidR="00B97AB2" w:rsidRDefault="00D80D6A">
      <w:pPr>
        <w:pStyle w:val="ListParagraph"/>
        <w:numPr>
          <w:ilvl w:val="0"/>
          <w:numId w:val="2"/>
        </w:numPr>
      </w:pPr>
      <w:r>
        <w:t>Modify the values appropriately to suite the target environment.</w:t>
      </w:r>
    </w:p>
    <w:p w:rsidR="00B97AB2" w:rsidRDefault="00D80D6A">
      <w:pPr>
        <w:pStyle w:val="ListParagraph"/>
        <w:numPr>
          <w:ilvl w:val="0"/>
          <w:numId w:val="2"/>
        </w:numPr>
      </w:pPr>
      <w:r>
        <w:t xml:space="preserve">In project where app, </w:t>
      </w:r>
      <w:proofErr w:type="spellStart"/>
      <w:r>
        <w:t>hadoop</w:t>
      </w:r>
      <w:proofErr w:type="spellEnd"/>
      <w:r>
        <w:t>-services, batch....etc are present, at the root folder, sa</w:t>
      </w:r>
      <w:r w:rsidR="005C463B">
        <w:t xml:space="preserve">y </w:t>
      </w:r>
      <w:proofErr w:type="spellStart"/>
      <w:r w:rsidR="005C463B">
        <w:t>mvn</w:t>
      </w:r>
      <w:proofErr w:type="spellEnd"/>
      <w:r w:rsidR="005C463B">
        <w:t xml:space="preserve"> clean install –</w:t>
      </w:r>
      <w:proofErr w:type="spellStart"/>
      <w:r w:rsidR="005C463B">
        <w:t>DskipTests</w:t>
      </w:r>
      <w:proofErr w:type="spellEnd"/>
      <w:r w:rsidR="005C463B">
        <w:t xml:space="preserve"> –P{your profile}</w:t>
      </w:r>
    </w:p>
    <w:p w:rsidR="00B97AB2" w:rsidRDefault="00D80D6A">
      <w:pPr>
        <w:pStyle w:val="ListParagraph"/>
        <w:numPr>
          <w:ilvl w:val="0"/>
          <w:numId w:val="2"/>
        </w:numPr>
      </w:pPr>
      <w:r>
        <w:t xml:space="preserve">Change directory to app, say </w:t>
      </w:r>
      <w:proofErr w:type="spellStart"/>
      <w:r>
        <w:t>mvn</w:t>
      </w:r>
      <w:proofErr w:type="spellEnd"/>
      <w:r>
        <w:t xml:space="preserve"> clean package</w:t>
      </w:r>
      <w:r w:rsidR="00E05176">
        <w:t xml:space="preserve"> –</w:t>
      </w:r>
      <w:proofErr w:type="gramStart"/>
      <w:r w:rsidR="00E05176">
        <w:t>P{</w:t>
      </w:r>
      <w:proofErr w:type="gramEnd"/>
      <w:r w:rsidR="00E05176">
        <w:t>your profile}</w:t>
      </w:r>
      <w:r>
        <w:t xml:space="preserve"> (this should be executed under app). The clinical3PO war will be created.</w:t>
      </w:r>
    </w:p>
    <w:p w:rsidR="00B97AB2" w:rsidRDefault="00D80D6A">
      <w:pPr>
        <w:pStyle w:val="ListParagraph"/>
        <w:numPr>
          <w:ilvl w:val="0"/>
          <w:numId w:val="2"/>
        </w:numPr>
      </w:pPr>
      <w:r>
        <w:t xml:space="preserve">Copy the clinical3PO.war (under target) to </w:t>
      </w:r>
      <w:proofErr w:type="spellStart"/>
      <w:r>
        <w:t>webapps</w:t>
      </w:r>
      <w:proofErr w:type="spellEnd"/>
      <w:r>
        <w:t xml:space="preserve"> (under apache tomcat).</w:t>
      </w:r>
    </w:p>
    <w:p w:rsidR="00B97AB2" w:rsidRDefault="00D80D6A">
      <w:pPr>
        <w:pStyle w:val="ListParagraph"/>
        <w:numPr>
          <w:ilvl w:val="0"/>
          <w:numId w:val="2"/>
        </w:numPr>
      </w:pPr>
      <w:r>
        <w:t xml:space="preserve">Start the </w:t>
      </w:r>
      <w:proofErr w:type="spellStart"/>
      <w:proofErr w:type="gramStart"/>
      <w:r>
        <w:t>catalina</w:t>
      </w:r>
      <w:proofErr w:type="spellEnd"/>
      <w:proofErr w:type="gramEnd"/>
      <w:r>
        <w:t>, catalina.sh start (it is assumed that bin directory of apache tomcat is in PATH).</w:t>
      </w:r>
    </w:p>
    <w:p w:rsidR="00B97AB2" w:rsidRDefault="00D80D6A">
      <w:pPr>
        <w:pStyle w:val="ListParagraph"/>
        <w:numPr>
          <w:ilvl w:val="0"/>
          <w:numId w:val="2"/>
        </w:numPr>
      </w:pPr>
      <w:r>
        <w:t>Check logs (under apache tomcat) for any issues.</w:t>
      </w:r>
    </w:p>
    <w:p w:rsidR="00B97AB2" w:rsidRDefault="00D80D6A">
      <w:pPr>
        <w:pStyle w:val="ListParagraph"/>
        <w:numPr>
          <w:ilvl w:val="0"/>
          <w:numId w:val="2"/>
        </w:numPr>
      </w:pPr>
      <w:r>
        <w:t xml:space="preserve">App can be accessed through </w:t>
      </w:r>
      <w:proofErr w:type="gramStart"/>
      <w:r>
        <w:t>http:</w:t>
      </w:r>
      <w:proofErr w:type="gramEnd"/>
      <w:r>
        <w:t>//&lt;ec2-ip-address&gt;:8080/c3po/</w:t>
      </w:r>
      <w:r>
        <w:rPr>
          <w:b/>
          <w:bCs/>
          <w:lang w:val="en-US"/>
        </w:rPr>
        <w:t>,</w:t>
      </w:r>
      <w:r>
        <w:t xml:space="preserve"> generally it is 8080 port.</w:t>
      </w:r>
    </w:p>
    <w:p w:rsidR="009548DB" w:rsidRDefault="00D80D6A" w:rsidP="009548DB">
      <w:pPr>
        <w:pStyle w:val="ListParagraph"/>
        <w:numPr>
          <w:ilvl w:val="0"/>
          <w:numId w:val="2"/>
        </w:numPr>
      </w:pPr>
      <w:r>
        <w:t>Now click existing searches and see if page is loading properly (without data it will load)</w:t>
      </w:r>
    </w:p>
    <w:p w:rsidR="00B97AB2" w:rsidRPr="009548DB" w:rsidRDefault="00D80D6A" w:rsidP="009548DB">
      <w:pPr>
        <w:pStyle w:val="ListParagraph"/>
        <w:numPr>
          <w:ilvl w:val="0"/>
          <w:numId w:val="2"/>
        </w:numPr>
      </w:pPr>
      <w:r>
        <w:t xml:space="preserve">Please do additional steps if </w:t>
      </w:r>
      <w:proofErr w:type="spellStart"/>
      <w:r>
        <w:t>hadoop</w:t>
      </w:r>
      <w:proofErr w:type="spellEnd"/>
      <w:r>
        <w:t xml:space="preserve"> jobs have to be created, (below tasks).</w:t>
      </w:r>
    </w:p>
    <w:p w:rsidR="00880C78" w:rsidRDefault="00880C78" w:rsidP="009548DB">
      <w:pPr>
        <w:pStyle w:val="ListParagraph"/>
        <w:rPr>
          <w:b/>
        </w:rPr>
      </w:pPr>
    </w:p>
    <w:p w:rsidR="00B97AB2" w:rsidRPr="00924656" w:rsidRDefault="00D80D6A">
      <w:pPr>
        <w:rPr>
          <w:rStyle w:val="Heading1Char"/>
          <w:sz w:val="22"/>
          <w:szCs w:val="22"/>
        </w:rPr>
      </w:pPr>
      <w:bookmarkStart w:id="5" w:name="_Toc424826685"/>
      <w:r w:rsidRPr="00924656">
        <w:rPr>
          <w:rStyle w:val="Heading1Char"/>
          <w:sz w:val="22"/>
          <w:szCs w:val="22"/>
        </w:rPr>
        <w:t>Hadoop Services</w:t>
      </w:r>
      <w:bookmarkEnd w:id="5"/>
    </w:p>
    <w:p w:rsidR="00B97AB2" w:rsidRDefault="00D80D6A">
      <w:pPr>
        <w:pStyle w:val="ListParagraph"/>
        <w:numPr>
          <w:ilvl w:val="0"/>
          <w:numId w:val="4"/>
        </w:numPr>
      </w:pPr>
      <w:r>
        <w:t xml:space="preserve">When any patient id is given for search, application in turn calls a shell script that executes a </w:t>
      </w:r>
      <w:proofErr w:type="spellStart"/>
      <w:r>
        <w:t>hadoop</w:t>
      </w:r>
      <w:proofErr w:type="spellEnd"/>
      <w:r>
        <w:t xml:space="preserve"> job, this project deals with the source code pertaining to this activity.</w:t>
      </w:r>
    </w:p>
    <w:p w:rsidR="00B97AB2" w:rsidRDefault="00D80D6A">
      <w:pPr>
        <w:pStyle w:val="ListParagraph"/>
        <w:numPr>
          <w:ilvl w:val="0"/>
          <w:numId w:val="4"/>
        </w:numPr>
      </w:pPr>
      <w:r>
        <w:t xml:space="preserve">In project where app, </w:t>
      </w:r>
      <w:proofErr w:type="spellStart"/>
      <w:r>
        <w:t>hadoop</w:t>
      </w:r>
      <w:proofErr w:type="spellEnd"/>
      <w:r>
        <w:t>-services, batch....etc are present, at the root folder, sa</w:t>
      </w:r>
      <w:r w:rsidR="007A32E5">
        <w:t xml:space="preserve">y </w:t>
      </w:r>
      <w:proofErr w:type="spellStart"/>
      <w:r w:rsidR="007A32E5">
        <w:t>mvn</w:t>
      </w:r>
      <w:proofErr w:type="spellEnd"/>
      <w:r w:rsidR="007A32E5">
        <w:t xml:space="preserve"> clean install –</w:t>
      </w:r>
      <w:proofErr w:type="spellStart"/>
      <w:r w:rsidR="007A32E5">
        <w:t>DskipTests</w:t>
      </w:r>
      <w:proofErr w:type="spellEnd"/>
      <w:r w:rsidR="007A32E5">
        <w:t xml:space="preserve"> –P{your profile}.</w:t>
      </w:r>
    </w:p>
    <w:p w:rsidR="00B97AB2" w:rsidRDefault="00D80D6A">
      <w:pPr>
        <w:pStyle w:val="ListParagraph"/>
        <w:numPr>
          <w:ilvl w:val="0"/>
          <w:numId w:val="4"/>
        </w:numPr>
      </w:pPr>
      <w:r>
        <w:lastRenderedPageBreak/>
        <w:t xml:space="preserve">Change directory to batch project, </w:t>
      </w:r>
      <w:proofErr w:type="spellStart"/>
      <w:r>
        <w:t>cd</w:t>
      </w:r>
      <w:proofErr w:type="spellEnd"/>
      <w:r>
        <w:t xml:space="preserve"> batch, execute </w:t>
      </w:r>
      <w:proofErr w:type="spellStart"/>
      <w:r>
        <w:t>mvn</w:t>
      </w:r>
      <w:proofErr w:type="spellEnd"/>
      <w:r>
        <w:t xml:space="preserve"> clean install</w:t>
      </w:r>
      <w:r w:rsidR="00E06DA3">
        <w:t xml:space="preserve"> –P{your profile}</w:t>
      </w:r>
      <w:r>
        <w:t xml:space="preserve"> (this will build batch project which in turn is used by </w:t>
      </w:r>
      <w:proofErr w:type="spellStart"/>
      <w:r>
        <w:t>hadoop</w:t>
      </w:r>
      <w:proofErr w:type="spellEnd"/>
      <w:r>
        <w:t xml:space="preserve"> services)</w:t>
      </w:r>
    </w:p>
    <w:p w:rsidR="00B97AB2" w:rsidRDefault="00D80D6A">
      <w:pPr>
        <w:pStyle w:val="ListParagraph"/>
        <w:numPr>
          <w:ilvl w:val="0"/>
          <w:numId w:val="4"/>
        </w:numPr>
      </w:pPr>
      <w:r>
        <w:t xml:space="preserve">Execute </w:t>
      </w:r>
      <w:proofErr w:type="spellStart"/>
      <w:r>
        <w:t>mvn</w:t>
      </w:r>
      <w:proofErr w:type="spellEnd"/>
      <w:r>
        <w:t xml:space="preserve"> clean </w:t>
      </w:r>
      <w:proofErr w:type="spellStart"/>
      <w:r>
        <w:t>assembly</w:t>
      </w:r>
      <w:proofErr w:type="gramStart"/>
      <w:r>
        <w:t>:assembly</w:t>
      </w:r>
      <w:proofErr w:type="spellEnd"/>
      <w:proofErr w:type="gramEnd"/>
      <w:r>
        <w:t xml:space="preserve"> -</w:t>
      </w:r>
      <w:proofErr w:type="spellStart"/>
      <w:r>
        <w:t>Dbinary</w:t>
      </w:r>
      <w:proofErr w:type="spellEnd"/>
      <w:r>
        <w:t xml:space="preserve">=true </w:t>
      </w:r>
      <w:r w:rsidR="00CD4899">
        <w:t>–</w:t>
      </w:r>
      <w:proofErr w:type="spellStart"/>
      <w:r>
        <w:t>DskipTests</w:t>
      </w:r>
      <w:proofErr w:type="spellEnd"/>
      <w:r w:rsidR="00CD4899">
        <w:t xml:space="preserve"> –P{your profile}</w:t>
      </w:r>
      <w:r>
        <w:t xml:space="preserve"> under </w:t>
      </w:r>
      <w:proofErr w:type="spellStart"/>
      <w:r>
        <w:t>hadoop</w:t>
      </w:r>
      <w:proofErr w:type="spellEnd"/>
      <w:r>
        <w:t>-services directory, a binary with a name c3po-hadoop-services-1.0.0-SNAPSHOT-bin.tar is created under target directory.</w:t>
      </w:r>
    </w:p>
    <w:p w:rsidR="00B97AB2" w:rsidRDefault="00D80D6A">
      <w:pPr>
        <w:pStyle w:val="ListParagraph"/>
        <w:numPr>
          <w:ilvl w:val="0"/>
          <w:numId w:val="4"/>
        </w:numPr>
      </w:pPr>
      <w:r>
        <w:t>Extract this tar archive under a specified directory, whatever the directory that was given against &lt; clinical3PO.hadoop.shellscripts.dir &gt;in settings.xml, for example below we are saying the relevant scripts (</w:t>
      </w:r>
      <w:proofErr w:type="spellStart"/>
      <w:r>
        <w:t>hadoop</w:t>
      </w:r>
      <w:proofErr w:type="spellEnd"/>
      <w:r>
        <w:t xml:space="preserve"> related) and </w:t>
      </w:r>
      <w:proofErr w:type="spellStart"/>
      <w:r>
        <w:t>hadoop</w:t>
      </w:r>
      <w:proofErr w:type="spellEnd"/>
      <w:r>
        <w:t xml:space="preserve"> services are stored under /home/c3po/c3po-hadoop-scripts. </w:t>
      </w:r>
    </w:p>
    <w:p w:rsidR="00B97AB2" w:rsidRDefault="00D80D6A">
      <w:pPr>
        <w:ind w:left="1440" w:firstLine="720"/>
      </w:pPr>
      <w:proofErr w:type="gramStart"/>
      <w:r>
        <w:t>&lt;!--</w:t>
      </w:r>
      <w:proofErr w:type="gramEnd"/>
      <w:r>
        <w:t xml:space="preserve"> Directory where shell scripts related to </w:t>
      </w:r>
      <w:proofErr w:type="spellStart"/>
      <w:r>
        <w:t>hadoop</w:t>
      </w:r>
      <w:proofErr w:type="spellEnd"/>
      <w:r>
        <w:t xml:space="preserve"> search are stored --&gt;</w:t>
      </w:r>
    </w:p>
    <w:p w:rsidR="00B97AB2" w:rsidRDefault="00D80D6A">
      <w:pPr>
        <w:ind w:left="2160"/>
      </w:pPr>
      <w:r>
        <w:t>&lt; clinical3PO.hadoop.shellscripts.dir &gt;/home/ c3po / clinical3PO -</w:t>
      </w:r>
      <w:proofErr w:type="spellStart"/>
      <w:r>
        <w:t>hadoop</w:t>
      </w:r>
      <w:proofErr w:type="spellEnd"/>
      <w:r>
        <w:t>-scripts&lt;/ clinical3PO.hadoop.shellscripts.dir &gt;</w:t>
      </w:r>
    </w:p>
    <w:p w:rsidR="00B97AB2" w:rsidRDefault="00D80D6A">
      <w:pPr>
        <w:pStyle w:val="ListParagraph"/>
        <w:numPr>
          <w:ilvl w:val="0"/>
          <w:numId w:val="4"/>
        </w:numPr>
      </w:pPr>
      <w:r>
        <w:t>So we would say  tar –</w:t>
      </w:r>
      <w:proofErr w:type="spellStart"/>
      <w:r>
        <w:t>xvf</w:t>
      </w:r>
      <w:proofErr w:type="spellEnd"/>
      <w:r>
        <w:t xml:space="preserve"> c3po-hadoop-services-1.0.0-SNAPSHOT-bin.tar -C c3po-hadoop-scripts with the assumption that  /home/ c3po/ clinical3PO -</w:t>
      </w:r>
      <w:proofErr w:type="spellStart"/>
      <w:r>
        <w:t>hadoop</w:t>
      </w:r>
      <w:proofErr w:type="spellEnd"/>
      <w:r>
        <w:t>-scripts is already created (and this is what is configured in settings.xml)</w:t>
      </w:r>
    </w:p>
    <w:p w:rsidR="00B97AB2" w:rsidRDefault="00D80D6A">
      <w:pPr>
        <w:pStyle w:val="ListParagraph"/>
        <w:numPr>
          <w:ilvl w:val="0"/>
          <w:numId w:val="4"/>
        </w:numPr>
      </w:pPr>
      <w:r>
        <w:t xml:space="preserve">Application when it invokes </w:t>
      </w:r>
      <w:proofErr w:type="spellStart"/>
      <w:r>
        <w:t>hadoop</w:t>
      </w:r>
      <w:proofErr w:type="spellEnd"/>
      <w:r>
        <w:t xml:space="preserve"> scripts, it calls the scripts under this directory.</w:t>
      </w:r>
    </w:p>
    <w:p w:rsidR="00B97AB2" w:rsidRDefault="00D80D6A">
      <w:pPr>
        <w:pStyle w:val="ListParagraph"/>
        <w:numPr>
          <w:ilvl w:val="0"/>
          <w:numId w:val="4"/>
        </w:numPr>
      </w:pPr>
      <w:r>
        <w:t>Hadoop logs (application, shell redirection) are under logs directory under whatever is configured against &lt; clinical3PO.logging.file&gt; and &lt; clinical3PO.perfLogging.file&gt; in settings.xml</w:t>
      </w:r>
    </w:p>
    <w:p w:rsidR="001B19F2" w:rsidRDefault="001B19F2" w:rsidP="001B19F2"/>
    <w:p w:rsidR="000D667C" w:rsidRPr="00CF7533" w:rsidRDefault="001B19F2" w:rsidP="001B19F2">
      <w:pPr>
        <w:rPr>
          <w:b/>
          <w:i/>
          <w:sz w:val="18"/>
          <w:szCs w:val="18"/>
        </w:rPr>
      </w:pPr>
      <w:r w:rsidRPr="00CF7533">
        <w:rPr>
          <w:b/>
          <w:i/>
          <w:sz w:val="18"/>
          <w:szCs w:val="18"/>
        </w:rPr>
        <w:t>–</w:t>
      </w:r>
      <w:proofErr w:type="gramStart"/>
      <w:r w:rsidRPr="00CF7533">
        <w:rPr>
          <w:b/>
          <w:i/>
          <w:sz w:val="18"/>
          <w:szCs w:val="18"/>
        </w:rPr>
        <w:t>P{</w:t>
      </w:r>
      <w:proofErr w:type="gramEnd"/>
      <w:r w:rsidRPr="00CF7533">
        <w:rPr>
          <w:b/>
          <w:i/>
          <w:sz w:val="18"/>
          <w:szCs w:val="18"/>
        </w:rPr>
        <w:t xml:space="preserve">your profile} </w:t>
      </w:r>
      <w:r w:rsidR="00DB7C73" w:rsidRPr="00CF7533">
        <w:rPr>
          <w:b/>
          <w:i/>
          <w:sz w:val="18"/>
          <w:szCs w:val="18"/>
        </w:rPr>
        <w:t>is the name of the profile that should be applied for the current build.</w:t>
      </w:r>
      <w:r w:rsidR="00036BA8" w:rsidRPr="00CF7533">
        <w:rPr>
          <w:b/>
          <w:i/>
          <w:sz w:val="18"/>
          <w:szCs w:val="18"/>
        </w:rPr>
        <w:t xml:space="preserve"> If multiple profiles are in settings.xml this should be used, otherwise by default (</w:t>
      </w:r>
      <w:proofErr w:type="spellStart"/>
      <w:r w:rsidR="00036BA8" w:rsidRPr="00CF7533">
        <w:rPr>
          <w:b/>
          <w:i/>
          <w:sz w:val="18"/>
          <w:szCs w:val="18"/>
        </w:rPr>
        <w:t>env</w:t>
      </w:r>
      <w:proofErr w:type="spellEnd"/>
      <w:r w:rsidR="00036BA8" w:rsidRPr="00CF7533">
        <w:rPr>
          <w:b/>
          <w:i/>
          <w:sz w:val="18"/>
          <w:szCs w:val="18"/>
        </w:rPr>
        <w:t xml:space="preserve">-properties) is active. </w:t>
      </w:r>
    </w:p>
    <w:p w:rsidR="001B19F2" w:rsidRPr="00CF7533" w:rsidRDefault="00036BA8" w:rsidP="001B19F2">
      <w:pPr>
        <w:rPr>
          <w:b/>
          <w:i/>
          <w:sz w:val="18"/>
          <w:szCs w:val="18"/>
        </w:rPr>
      </w:pPr>
      <w:r w:rsidRPr="00CF7533">
        <w:rPr>
          <w:b/>
          <w:i/>
          <w:sz w:val="18"/>
          <w:szCs w:val="18"/>
        </w:rPr>
        <w:t xml:space="preserve">Please follow the README.txt from the folder </w:t>
      </w:r>
      <w:r w:rsidR="00396E8E" w:rsidRPr="00CF7533">
        <w:rPr>
          <w:b/>
          <w:i/>
          <w:sz w:val="18"/>
          <w:szCs w:val="18"/>
        </w:rPr>
        <w:t>Display\clinical3PO\utilities\build\maven</w:t>
      </w:r>
    </w:p>
    <w:p w:rsidR="00B97AB2" w:rsidRDefault="00B97AB2">
      <w:pPr>
        <w:pStyle w:val="ListParagraph"/>
        <w:ind w:left="1080"/>
      </w:pPr>
    </w:p>
    <w:p w:rsidR="002848DA" w:rsidRDefault="002848DA">
      <w:pPr>
        <w:suppressAutoHyphens w:val="0"/>
        <w:spacing w:after="0" w:line="240" w:lineRule="auto"/>
        <w:rPr>
          <w:b/>
        </w:rPr>
      </w:pPr>
    </w:p>
    <w:p w:rsidR="00B97AB2" w:rsidRPr="00924656" w:rsidRDefault="00D80D6A">
      <w:pPr>
        <w:rPr>
          <w:rStyle w:val="Heading1Char"/>
          <w:sz w:val="22"/>
          <w:szCs w:val="22"/>
        </w:rPr>
      </w:pPr>
      <w:bookmarkStart w:id="6" w:name="_Toc424826686"/>
      <w:r w:rsidRPr="00924656">
        <w:rPr>
          <w:rStyle w:val="Heading1Char"/>
          <w:sz w:val="22"/>
          <w:szCs w:val="22"/>
        </w:rPr>
        <w:t>Hadoop related (HDFS)</w:t>
      </w:r>
      <w:bookmarkEnd w:id="6"/>
    </w:p>
    <w:p w:rsidR="00B97AB2" w:rsidRDefault="00D80D6A">
      <w:pPr>
        <w:pStyle w:val="ListParagraph"/>
        <w:numPr>
          <w:ilvl w:val="0"/>
          <w:numId w:val="5"/>
        </w:numPr>
      </w:pPr>
      <w:r>
        <w:t xml:space="preserve">In HDFS whatever the location and filename pertaining to category and observation should be appropriately configured in settings.xml, for example the below says. </w:t>
      </w:r>
    </w:p>
    <w:p w:rsidR="00B97AB2" w:rsidRDefault="00B97AB2">
      <w:pPr>
        <w:pStyle w:val="ListParagraph"/>
        <w:ind w:left="360"/>
      </w:pPr>
    </w:p>
    <w:p w:rsidR="00B97AB2" w:rsidRDefault="00D80D6A">
      <w:pPr>
        <w:pStyle w:val="ListParagraph"/>
      </w:pPr>
      <w:r>
        <w:t>They are under /</w:t>
      </w:r>
      <w:proofErr w:type="spellStart"/>
      <w:r>
        <w:t>cmctest</w:t>
      </w:r>
      <w:proofErr w:type="spellEnd"/>
      <w:r>
        <w:t>/concept/concept.txt and /</w:t>
      </w:r>
      <w:proofErr w:type="spellStart"/>
      <w:r>
        <w:t>cmctest</w:t>
      </w:r>
      <w:proofErr w:type="spellEnd"/>
      <w:r>
        <w:t>/observation/observation_2.txt respectively.</w:t>
      </w:r>
    </w:p>
    <w:p w:rsidR="00B97AB2" w:rsidRDefault="00D80D6A">
      <w:pPr>
        <w:ind w:left="1080"/>
      </w:pPr>
      <w:r>
        <w:t>&lt;hadoop.file.conceptFile&gt;/cmctest/concept/concept.txt&lt;/hadoop.file.conceptFile&gt;                     &lt;hadoop.file.observationFile&gt;/cmctest/observation/observation_2.txt&lt;/hadoop.file.observationFile&gt;</w:t>
      </w:r>
    </w:p>
    <w:p w:rsidR="00B97AB2" w:rsidRDefault="00D80D6A">
      <w:pPr>
        <w:pStyle w:val="ListParagraph"/>
        <w:numPr>
          <w:ilvl w:val="0"/>
          <w:numId w:val="5"/>
        </w:numPr>
        <w:rPr>
          <w:b/>
        </w:rPr>
      </w:pPr>
      <w:r>
        <w:t xml:space="preserve">For </w:t>
      </w:r>
      <w:proofErr w:type="spellStart"/>
      <w:r>
        <w:t>hadoop</w:t>
      </w:r>
      <w:proofErr w:type="spellEnd"/>
      <w:r>
        <w:t xml:space="preserve"> cluster, generate </w:t>
      </w:r>
      <w:proofErr w:type="spellStart"/>
      <w:proofErr w:type="gramStart"/>
      <w:r>
        <w:t>ssh</w:t>
      </w:r>
      <w:proofErr w:type="spellEnd"/>
      <w:proofErr w:type="gramEnd"/>
      <w:r>
        <w:t xml:space="preserve"> keys and share the same with all the participating nodes. In </w:t>
      </w:r>
      <w:proofErr w:type="spellStart"/>
      <w:r>
        <w:t>hadoop</w:t>
      </w:r>
      <w:proofErr w:type="spellEnd"/>
      <w:r>
        <w:t xml:space="preserve"> configuration file core-site.xml, give the property “fs.default.name” with </w:t>
      </w:r>
      <w:proofErr w:type="gramStart"/>
      <w:r>
        <w:t>hdfs:</w:t>
      </w:r>
      <w:proofErr w:type="gramEnd"/>
      <w:r>
        <w:t>//&lt;name node host&gt;:9000. In yarn-site.xml, give the property “</w:t>
      </w:r>
      <w:proofErr w:type="spellStart"/>
      <w:r>
        <w:t>yarn.resourcemanager.hostname</w:t>
      </w:r>
      <w:proofErr w:type="spellEnd"/>
      <w:r>
        <w:t xml:space="preserve"> </w:t>
      </w:r>
      <w:proofErr w:type="gramStart"/>
      <w:r>
        <w:t>“ with</w:t>
      </w:r>
      <w:proofErr w:type="gramEnd"/>
      <w:r>
        <w:t xml:space="preserve"> &lt;resource manager host&gt;,  “</w:t>
      </w:r>
      <w:proofErr w:type="spellStart"/>
      <w:r>
        <w:t>yarn.resourcemanager.address</w:t>
      </w:r>
      <w:proofErr w:type="spellEnd"/>
      <w:r>
        <w:t>” with &lt;resource manager host&gt;:8032, “</w:t>
      </w:r>
      <w:proofErr w:type="spellStart"/>
      <w:r>
        <w:t>yarn.resourcemanager.scheduler.address</w:t>
      </w:r>
      <w:proofErr w:type="spellEnd"/>
      <w:r>
        <w:t>” with &lt;resource manager host&gt;:8030, “</w:t>
      </w:r>
      <w:proofErr w:type="spellStart"/>
      <w:r>
        <w:t>yarn.resourcemanager.admin.address</w:t>
      </w:r>
      <w:proofErr w:type="spellEnd"/>
      <w:r>
        <w:t>” with &lt;resource manager host&gt;:8033, “</w:t>
      </w:r>
      <w:proofErr w:type="spellStart"/>
      <w:r>
        <w:t>yarn.resourcemanager.resource-tracker.address</w:t>
      </w:r>
      <w:proofErr w:type="spellEnd"/>
      <w:r>
        <w:t xml:space="preserve">” with &lt;resource manager host&gt;:8031, </w:t>
      </w:r>
      <w:r>
        <w:lastRenderedPageBreak/>
        <w:t>“</w:t>
      </w:r>
      <w:proofErr w:type="spellStart"/>
      <w:r>
        <w:t>yarn.nodemanager.address</w:t>
      </w:r>
      <w:proofErr w:type="spellEnd"/>
      <w:r>
        <w:t xml:space="preserve">” with 0.0.0.0:8041. Specify the </w:t>
      </w:r>
      <w:proofErr w:type="spellStart"/>
      <w:r>
        <w:t>hadoop</w:t>
      </w:r>
      <w:proofErr w:type="spellEnd"/>
      <w:r>
        <w:t xml:space="preserve"> cluster participating nodes in slaves file where </w:t>
      </w:r>
      <w:proofErr w:type="spellStart"/>
      <w:r>
        <w:t>datanode</w:t>
      </w:r>
      <w:proofErr w:type="spellEnd"/>
      <w:r>
        <w:t xml:space="preserve">, </w:t>
      </w:r>
      <w:proofErr w:type="spellStart"/>
      <w:r>
        <w:t>nodemanager</w:t>
      </w:r>
      <w:proofErr w:type="spellEnd"/>
      <w:r>
        <w:t xml:space="preserve"> daemons will run.</w:t>
      </w:r>
    </w:p>
    <w:p w:rsidR="00FA10B6" w:rsidRDefault="00FA10B6">
      <w:pPr>
        <w:rPr>
          <w:b/>
        </w:rPr>
      </w:pPr>
    </w:p>
    <w:p w:rsidR="00B97AB2" w:rsidRPr="00924656" w:rsidRDefault="00D80D6A">
      <w:pPr>
        <w:rPr>
          <w:rStyle w:val="Heading1Char"/>
          <w:sz w:val="22"/>
          <w:szCs w:val="22"/>
        </w:rPr>
      </w:pPr>
      <w:bookmarkStart w:id="7" w:name="_Toc424826687"/>
      <w:r w:rsidRPr="00924656">
        <w:rPr>
          <w:rStyle w:val="Heading1Char"/>
          <w:sz w:val="22"/>
          <w:szCs w:val="22"/>
        </w:rPr>
        <w:t>Accumulo Installation</w:t>
      </w:r>
      <w:bookmarkEnd w:id="7"/>
    </w:p>
    <w:p w:rsidR="00B97AB2" w:rsidRDefault="00D80D6A">
      <w:pPr>
        <w:pStyle w:val="ListParagraph"/>
        <w:numPr>
          <w:ilvl w:val="0"/>
          <w:numId w:val="9"/>
        </w:numPr>
      </w:pPr>
      <w:r>
        <w:t xml:space="preserve">Download accumulo-1.5.1-bin.tar.gz from </w:t>
      </w:r>
      <w:hyperlink r:id="rId10" w:history="1">
        <w:r>
          <w:rPr>
            <w:rStyle w:val="Hyperlink"/>
          </w:rPr>
          <w:t>http://accumulo.apache.org/downloads/</w:t>
        </w:r>
      </w:hyperlink>
      <w:r>
        <w:t xml:space="preserve">  and </w:t>
      </w:r>
      <w:proofErr w:type="spellStart"/>
      <w:r>
        <w:t>untar</w:t>
      </w:r>
      <w:proofErr w:type="spellEnd"/>
      <w:r>
        <w:t xml:space="preserve"> the same. </w:t>
      </w:r>
    </w:p>
    <w:p w:rsidR="00B97AB2" w:rsidRDefault="00D80D6A">
      <w:pPr>
        <w:pStyle w:val="ListParagraph"/>
        <w:ind w:left="1080"/>
      </w:pPr>
      <w:r>
        <w:t>Create environment variable ACCUMULO_HOME pointing to the extracted directory.</w:t>
      </w:r>
    </w:p>
    <w:p w:rsidR="00B97AB2" w:rsidRDefault="00B97AB2">
      <w:pPr>
        <w:pStyle w:val="ListParagraph"/>
        <w:ind w:left="1080"/>
      </w:pPr>
    </w:p>
    <w:p w:rsidR="00B97AB2" w:rsidRDefault="00D80D6A">
      <w:pPr>
        <w:pStyle w:val="ListParagraph"/>
        <w:ind w:left="1080"/>
      </w:pPr>
      <w:r>
        <w:t xml:space="preserve">Download zookeeper-3.4.5.tar.gz from </w:t>
      </w:r>
      <w:hyperlink r:id="rId11" w:history="1">
        <w:r>
          <w:rPr>
            <w:rStyle w:val="Hyperlink"/>
          </w:rPr>
          <w:t>http://www.us.apache.org/dist/zookeeper/</w:t>
        </w:r>
      </w:hyperlink>
      <w:r>
        <w:t xml:space="preserve"> and </w:t>
      </w:r>
      <w:proofErr w:type="spellStart"/>
      <w:r>
        <w:t>untar</w:t>
      </w:r>
      <w:proofErr w:type="spellEnd"/>
      <w:r>
        <w:t xml:space="preserve"> the same. </w:t>
      </w:r>
    </w:p>
    <w:p w:rsidR="00B97AB2" w:rsidRDefault="00D80D6A">
      <w:pPr>
        <w:pStyle w:val="ListParagraph"/>
        <w:ind w:left="1080"/>
      </w:pPr>
      <w:r>
        <w:t>Create environment variable ZOOKEEPER_HOME pointing to the extracted directory.</w:t>
      </w:r>
    </w:p>
    <w:p w:rsidR="00B97AB2" w:rsidRDefault="00B97AB2">
      <w:pPr>
        <w:pStyle w:val="ListParagraph"/>
        <w:ind w:left="1080"/>
      </w:pPr>
    </w:p>
    <w:p w:rsidR="00B97AB2" w:rsidRDefault="00D80D6A">
      <w:pPr>
        <w:pStyle w:val="ListParagraph"/>
        <w:ind w:left="1080"/>
      </w:pPr>
      <w:r>
        <w:t>Edit the environment variable PATH by adding $ACCUMULO_HOME/bin and $ZOOKEEPER_HOME/bin.</w:t>
      </w:r>
    </w:p>
    <w:p w:rsidR="00B97AB2" w:rsidRDefault="00D80D6A">
      <w:pPr>
        <w:pStyle w:val="ListParagraph"/>
        <w:numPr>
          <w:ilvl w:val="0"/>
          <w:numId w:val="9"/>
        </w:numPr>
      </w:pPr>
      <w:r>
        <w:t xml:space="preserve">Edit $ ZOOKEEPER_HOME/conf/zoo.cfg and add parameter </w:t>
      </w:r>
      <w:proofErr w:type="spellStart"/>
      <w:r>
        <w:t>maxSessionTimeout</w:t>
      </w:r>
      <w:proofErr w:type="spellEnd"/>
      <w:r>
        <w:t>=600000 at the end.</w:t>
      </w:r>
    </w:p>
    <w:p w:rsidR="00B97AB2" w:rsidRDefault="00D80D6A">
      <w:pPr>
        <w:pStyle w:val="ListParagraph"/>
        <w:ind w:left="1080"/>
      </w:pPr>
      <w:r>
        <w:t>Start Zookeeper by the command zkServer.sh start</w:t>
      </w:r>
    </w:p>
    <w:p w:rsidR="00B97AB2" w:rsidRDefault="00D80D6A">
      <w:pPr>
        <w:pStyle w:val="ListParagraph"/>
        <w:numPr>
          <w:ilvl w:val="0"/>
          <w:numId w:val="9"/>
        </w:numPr>
      </w:pPr>
      <w:r>
        <w:t>Edit $ACCUMULO_HOME/bin/bootstrap_config.sh and go to line 62.</w:t>
      </w:r>
    </w:p>
    <w:p w:rsidR="00B97AB2" w:rsidRDefault="00D80D6A">
      <w:pPr>
        <w:pStyle w:val="ListParagraph"/>
        <w:ind w:left="1080"/>
      </w:pPr>
      <w:r>
        <w:t xml:space="preserve">Change the line from if </w:t>
      </w:r>
      <w:proofErr w:type="gramStart"/>
      <w:r>
        <w:t>[ "</w:t>
      </w:r>
      <w:proofErr w:type="gramEnd"/>
      <w:r>
        <w:t xml:space="preserve">${TYPENAME}" = "native" ]; then to if [ "${TYPENAME}" = "Native" ]; then and run bootstrap_config.sh. </w:t>
      </w:r>
      <w:proofErr w:type="gramStart"/>
      <w:r>
        <w:t>Chose heap as 512MB or 1GB and memory-map type as Native.</w:t>
      </w:r>
      <w:proofErr w:type="gramEnd"/>
    </w:p>
    <w:p w:rsidR="00B97AB2" w:rsidRDefault="00D80D6A">
      <w:pPr>
        <w:pStyle w:val="ListParagraph"/>
        <w:numPr>
          <w:ilvl w:val="0"/>
          <w:numId w:val="9"/>
        </w:numPr>
      </w:pPr>
      <w:r>
        <w:t xml:space="preserve">Edit $ ACCUMULO_HOME/conf/accumulo-site.xml and give proper values for </w:t>
      </w:r>
      <w:proofErr w:type="spellStart"/>
      <w:r>
        <w:t>instance.zookeeper.host</w:t>
      </w:r>
      <w:proofErr w:type="spellEnd"/>
      <w:r>
        <w:t xml:space="preserve"> with the Zookeeper server and port, </w:t>
      </w:r>
      <w:proofErr w:type="spellStart"/>
      <w:r>
        <w:t>instance.zookeeper.timeout</w:t>
      </w:r>
      <w:proofErr w:type="spellEnd"/>
      <w:r>
        <w:t xml:space="preserve"> to 300s, </w:t>
      </w:r>
      <w:proofErr w:type="spellStart"/>
      <w:r>
        <w:t>tserver.client.timeout</w:t>
      </w:r>
      <w:proofErr w:type="spellEnd"/>
      <w:r>
        <w:t xml:space="preserve"> to 60s, </w:t>
      </w:r>
      <w:proofErr w:type="spellStart"/>
      <w:r>
        <w:t>instance.secret</w:t>
      </w:r>
      <w:proofErr w:type="spellEnd"/>
      <w:r>
        <w:t xml:space="preserve"> with the root user password, </w:t>
      </w:r>
      <w:proofErr w:type="spellStart"/>
      <w:r>
        <w:t>trace.token.property.password</w:t>
      </w:r>
      <w:proofErr w:type="spellEnd"/>
      <w:r>
        <w:t xml:space="preserve"> with the root user password.</w:t>
      </w:r>
    </w:p>
    <w:p w:rsidR="00B97AB2" w:rsidRDefault="00D80D6A">
      <w:pPr>
        <w:pStyle w:val="ListParagraph"/>
        <w:numPr>
          <w:ilvl w:val="0"/>
          <w:numId w:val="9"/>
        </w:numPr>
      </w:pPr>
      <w:r>
        <w:t xml:space="preserve">Edit $ ACCUMULO_HOME/conf/generic_logger.xml and comment lines from 22 to 30. Edit $ACCUMULO_HOME/conf/monitor_logger.xml and comment lines from 22 to 30. Edit $ACCUMULO_HOME/conf/monitor and replace </w:t>
      </w:r>
      <w:proofErr w:type="spellStart"/>
      <w:r>
        <w:t>localhost</w:t>
      </w:r>
      <w:proofErr w:type="spellEnd"/>
      <w:r>
        <w:t xml:space="preserve"> by the IP address.</w:t>
      </w:r>
    </w:p>
    <w:p w:rsidR="00B97AB2" w:rsidRDefault="00D80D6A">
      <w:pPr>
        <w:pStyle w:val="ListParagraph"/>
        <w:ind w:left="1080"/>
      </w:pPr>
      <w:r>
        <w:t>Edit $ACCUMULO_HOME/conf/accumulo_env.sh and go to line 55. Change the line from export ACCUMULO_KILL_CMD='kill -9 %p' to export ACCUMULO_KILL_CMD='sleep 10'.</w:t>
      </w:r>
    </w:p>
    <w:p w:rsidR="00B97AB2" w:rsidRDefault="00D80D6A">
      <w:pPr>
        <w:pStyle w:val="ListParagraph"/>
        <w:numPr>
          <w:ilvl w:val="0"/>
          <w:numId w:val="9"/>
        </w:numPr>
      </w:pPr>
      <w:r>
        <w:t>Edit /etc/</w:t>
      </w:r>
      <w:proofErr w:type="spellStart"/>
      <w:r>
        <w:t>sysconfig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to add an entry to allow port 50095 and run the command /etc/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restart. </w:t>
      </w:r>
    </w:p>
    <w:p w:rsidR="00B97AB2" w:rsidRDefault="00D80D6A">
      <w:pPr>
        <w:pStyle w:val="ListParagraph"/>
        <w:ind w:left="1080"/>
      </w:pPr>
      <w:r>
        <w:t>Verify port 50095 is accessible for outside traffic by the command telnet &lt;ec2-ip-address&gt; 50095.</w:t>
      </w:r>
    </w:p>
    <w:p w:rsidR="00B97AB2" w:rsidRDefault="00D80D6A">
      <w:pPr>
        <w:pStyle w:val="ListParagraph"/>
        <w:ind w:left="1080"/>
      </w:pPr>
      <w:r>
        <w:t>Edit /etc/</w:t>
      </w:r>
      <w:proofErr w:type="spellStart"/>
      <w:r>
        <w:t>sysctl.conf</w:t>
      </w:r>
      <w:proofErr w:type="spellEnd"/>
      <w:r>
        <w:t xml:space="preserve"> to add parameter </w:t>
      </w:r>
      <w:proofErr w:type="spellStart"/>
      <w:r>
        <w:t>vm.swappiness</w:t>
      </w:r>
      <w:proofErr w:type="spellEnd"/>
      <w:r>
        <w:t xml:space="preserve"> = 10 at the end and run the command </w:t>
      </w:r>
      <w:proofErr w:type="spellStart"/>
      <w:r>
        <w:t>sysctl</w:t>
      </w:r>
      <w:proofErr w:type="spellEnd"/>
      <w:r>
        <w:t xml:space="preserve"> –p.</w:t>
      </w:r>
    </w:p>
    <w:p w:rsidR="00B97AB2" w:rsidRDefault="00D80D6A">
      <w:pPr>
        <w:pStyle w:val="ListParagraph"/>
        <w:ind w:left="1080"/>
      </w:pPr>
      <w:r>
        <w:t>Verify the added parameter by the command cat /proc/sys/</w:t>
      </w:r>
      <w:proofErr w:type="spellStart"/>
      <w:r>
        <w:t>vm</w:t>
      </w:r>
      <w:proofErr w:type="spellEnd"/>
      <w:r>
        <w:t>/</w:t>
      </w:r>
      <w:proofErr w:type="spellStart"/>
      <w:r>
        <w:t>swappiness</w:t>
      </w:r>
      <w:proofErr w:type="spellEnd"/>
      <w:r>
        <w:t>.</w:t>
      </w:r>
    </w:p>
    <w:p w:rsidR="00B97AB2" w:rsidRDefault="00D80D6A">
      <w:pPr>
        <w:pStyle w:val="ListParagraph"/>
        <w:numPr>
          <w:ilvl w:val="0"/>
          <w:numId w:val="9"/>
        </w:numPr>
      </w:pPr>
      <w:r>
        <w:t xml:space="preserve">Initialize </w:t>
      </w:r>
      <w:proofErr w:type="spellStart"/>
      <w:r>
        <w:t>accumulo</w:t>
      </w:r>
      <w:proofErr w:type="spellEnd"/>
      <w:r>
        <w:t xml:space="preserve"> by the command </w:t>
      </w:r>
      <w:proofErr w:type="spellStart"/>
      <w:r>
        <w:t>accumulo</w:t>
      </w:r>
      <w:proofErr w:type="spellEnd"/>
      <w:r>
        <w:t xml:space="preserve"> init and start the </w:t>
      </w:r>
      <w:proofErr w:type="spellStart"/>
      <w:r>
        <w:t>accumulo</w:t>
      </w:r>
      <w:proofErr w:type="spellEnd"/>
      <w:r>
        <w:t xml:space="preserve"> daemons by the command $ACCUMULO_HOME/bin/start-all.sh</w:t>
      </w:r>
    </w:p>
    <w:p w:rsidR="00B97AB2" w:rsidRDefault="00D80D6A">
      <w:pPr>
        <w:pStyle w:val="ListParagraph"/>
        <w:numPr>
          <w:ilvl w:val="0"/>
          <w:numId w:val="9"/>
        </w:numPr>
      </w:pPr>
      <w:r>
        <w:t xml:space="preserve">Start </w:t>
      </w:r>
      <w:proofErr w:type="spellStart"/>
      <w:r>
        <w:t>accumulo</w:t>
      </w:r>
      <w:proofErr w:type="spellEnd"/>
      <w:r>
        <w:t xml:space="preserve"> shell and run the command </w:t>
      </w:r>
      <w:proofErr w:type="spellStart"/>
      <w:r>
        <w:t>setauths</w:t>
      </w:r>
      <w:proofErr w:type="spellEnd"/>
      <w:r>
        <w:t xml:space="preserve"> -s Doc1</w:t>
      </w:r>
      <w:proofErr w:type="gramStart"/>
      <w:r>
        <w:t>,Doc2,Doc3,Doc4,Doc5</w:t>
      </w:r>
      <w:proofErr w:type="gramEnd"/>
      <w:r>
        <w:t xml:space="preserve"> -u root. Add splits to observation, </w:t>
      </w:r>
      <w:proofErr w:type="spellStart"/>
      <w:r>
        <w:t>personid</w:t>
      </w:r>
      <w:proofErr w:type="spellEnd"/>
      <w:r>
        <w:t xml:space="preserve">, </w:t>
      </w:r>
      <w:proofErr w:type="spellStart"/>
      <w:proofErr w:type="gramStart"/>
      <w:r>
        <w:t>personobservationid</w:t>
      </w:r>
      <w:proofErr w:type="spellEnd"/>
      <w:proofErr w:type="gramEnd"/>
      <w:r>
        <w:t>.</w:t>
      </w:r>
    </w:p>
    <w:p w:rsidR="00B97AB2" w:rsidRDefault="00D80D6A">
      <w:pPr>
        <w:pStyle w:val="ListParagraph"/>
        <w:numPr>
          <w:ilvl w:val="0"/>
          <w:numId w:val="9"/>
        </w:numPr>
        <w:rPr>
          <w:b/>
        </w:rPr>
      </w:pPr>
      <w:r>
        <w:lastRenderedPageBreak/>
        <w:t xml:space="preserve">For </w:t>
      </w:r>
      <w:proofErr w:type="spellStart"/>
      <w:r>
        <w:t>accumulo</w:t>
      </w:r>
      <w:proofErr w:type="spellEnd"/>
      <w:r>
        <w:t xml:space="preserve"> cluster, generate </w:t>
      </w:r>
      <w:proofErr w:type="spellStart"/>
      <w:proofErr w:type="gramStart"/>
      <w:r>
        <w:t>ssh</w:t>
      </w:r>
      <w:proofErr w:type="spellEnd"/>
      <w:proofErr w:type="gramEnd"/>
      <w:r>
        <w:t xml:space="preserve"> keys and share the same with all the participating nodes. Specify the nodes in master file where master daemon will run. Specify the </w:t>
      </w:r>
      <w:proofErr w:type="spellStart"/>
      <w:r>
        <w:t>accumulo</w:t>
      </w:r>
      <w:proofErr w:type="spellEnd"/>
      <w:r>
        <w:t xml:space="preserve"> cluster participating nodes in slaves, tracers file where </w:t>
      </w:r>
      <w:proofErr w:type="spellStart"/>
      <w:r>
        <w:t>tserver</w:t>
      </w:r>
      <w:proofErr w:type="spellEnd"/>
      <w:r>
        <w:t>, tracer daemons will run.</w:t>
      </w:r>
    </w:p>
    <w:p w:rsidR="00FA70DC" w:rsidRDefault="00FA70DC">
      <w:pPr>
        <w:suppressAutoHyphens w:val="0"/>
        <w:spacing w:after="0" w:line="240" w:lineRule="auto"/>
        <w:rPr>
          <w:b/>
        </w:rPr>
      </w:pPr>
    </w:p>
    <w:p w:rsidR="00B97AB2" w:rsidRPr="00924656" w:rsidRDefault="00D80D6A">
      <w:pPr>
        <w:rPr>
          <w:rStyle w:val="Heading1Char"/>
          <w:sz w:val="22"/>
          <w:szCs w:val="22"/>
        </w:rPr>
      </w:pPr>
      <w:bookmarkStart w:id="8" w:name="_Toc424826688"/>
      <w:r w:rsidRPr="00924656">
        <w:rPr>
          <w:rStyle w:val="Heading1Char"/>
          <w:sz w:val="22"/>
          <w:szCs w:val="22"/>
        </w:rPr>
        <w:t>Ganglia Installation</w:t>
      </w:r>
      <w:bookmarkEnd w:id="8"/>
    </w:p>
    <w:p w:rsidR="00B97AB2" w:rsidRDefault="00D80D6A">
      <w:pPr>
        <w:pStyle w:val="ListParagraph"/>
        <w:numPr>
          <w:ilvl w:val="0"/>
          <w:numId w:val="10"/>
        </w:numPr>
      </w:pPr>
      <w:r>
        <w:t>Verify the following dependent packages are available by the command rpm –</w:t>
      </w:r>
      <w:proofErr w:type="spellStart"/>
      <w:r>
        <w:t>qa</w:t>
      </w:r>
      <w:proofErr w:type="spellEnd"/>
      <w:r>
        <w:t xml:space="preserve"> and install the missing packages by the command yum install.</w:t>
      </w:r>
    </w:p>
    <w:p w:rsidR="00B97AB2" w:rsidRDefault="00D80D6A">
      <w:pPr>
        <w:pStyle w:val="ListParagraph"/>
        <w:ind w:left="1080"/>
      </w:pPr>
      <w:proofErr w:type="gramStart"/>
      <w:r>
        <w:t>rpm</w:t>
      </w:r>
      <w:proofErr w:type="gramEnd"/>
      <w:r>
        <w:t xml:space="preserve"> -</w:t>
      </w:r>
      <w:proofErr w:type="spellStart"/>
      <w:r>
        <w:t>qa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php</w:t>
      </w:r>
      <w:proofErr w:type="spellEnd"/>
    </w:p>
    <w:p w:rsidR="00B97AB2" w:rsidRDefault="00D80D6A">
      <w:pPr>
        <w:pStyle w:val="ListParagraph"/>
        <w:ind w:left="1080"/>
      </w:pPr>
      <w:proofErr w:type="gramStart"/>
      <w:r>
        <w:t>rpm</w:t>
      </w:r>
      <w:proofErr w:type="gramEnd"/>
      <w:r>
        <w:t xml:space="preserve"> -</w:t>
      </w:r>
      <w:proofErr w:type="spellStart"/>
      <w:r>
        <w:t>qa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httpd</w:t>
      </w:r>
      <w:proofErr w:type="spellEnd"/>
    </w:p>
    <w:p w:rsidR="00B97AB2" w:rsidRDefault="00D80D6A">
      <w:pPr>
        <w:pStyle w:val="ListParagraph"/>
        <w:ind w:left="1080"/>
      </w:pPr>
      <w:proofErr w:type="gramStart"/>
      <w:r>
        <w:t>rpm</w:t>
      </w:r>
      <w:proofErr w:type="gramEnd"/>
      <w:r>
        <w:t xml:space="preserve"> -</w:t>
      </w:r>
      <w:proofErr w:type="spellStart"/>
      <w:r>
        <w:t>qa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apr</w:t>
      </w:r>
      <w:proofErr w:type="spellEnd"/>
    </w:p>
    <w:p w:rsidR="00B97AB2" w:rsidRDefault="00D80D6A">
      <w:pPr>
        <w:pStyle w:val="ListParagraph"/>
        <w:ind w:left="1080"/>
      </w:pPr>
      <w:proofErr w:type="gramStart"/>
      <w:r>
        <w:t>rpm</w:t>
      </w:r>
      <w:proofErr w:type="gramEnd"/>
      <w:r>
        <w:t xml:space="preserve"> -</w:t>
      </w:r>
      <w:proofErr w:type="spellStart"/>
      <w:r>
        <w:t>qa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libconfuse</w:t>
      </w:r>
      <w:proofErr w:type="spellEnd"/>
    </w:p>
    <w:p w:rsidR="00B97AB2" w:rsidRDefault="00D80D6A">
      <w:pPr>
        <w:pStyle w:val="ListParagraph"/>
        <w:ind w:left="1080"/>
      </w:pPr>
      <w:proofErr w:type="gramStart"/>
      <w:r>
        <w:t>rpm</w:t>
      </w:r>
      <w:proofErr w:type="gramEnd"/>
      <w:r>
        <w:t xml:space="preserve"> -</w:t>
      </w:r>
      <w:proofErr w:type="spellStart"/>
      <w:r>
        <w:t>qa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expat</w:t>
      </w:r>
    </w:p>
    <w:p w:rsidR="00B97AB2" w:rsidRDefault="00D80D6A">
      <w:pPr>
        <w:pStyle w:val="ListParagraph"/>
        <w:ind w:left="1080"/>
      </w:pPr>
      <w:proofErr w:type="gramStart"/>
      <w:r>
        <w:t>rpm</w:t>
      </w:r>
      <w:proofErr w:type="gramEnd"/>
      <w:r>
        <w:t xml:space="preserve"> -</w:t>
      </w:r>
      <w:proofErr w:type="spellStart"/>
      <w:r>
        <w:t>qa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pcre</w:t>
      </w:r>
      <w:proofErr w:type="spellEnd"/>
    </w:p>
    <w:p w:rsidR="00B97AB2" w:rsidRDefault="00D80D6A">
      <w:pPr>
        <w:pStyle w:val="ListParagraph"/>
        <w:ind w:left="1080"/>
      </w:pPr>
      <w:proofErr w:type="gramStart"/>
      <w:r>
        <w:t>rpm</w:t>
      </w:r>
      <w:proofErr w:type="gramEnd"/>
      <w:r>
        <w:t xml:space="preserve"> -</w:t>
      </w:r>
      <w:proofErr w:type="spellStart"/>
      <w:r>
        <w:t>qa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rrdtool</w:t>
      </w:r>
      <w:proofErr w:type="spellEnd"/>
    </w:p>
    <w:p w:rsidR="00B97AB2" w:rsidRDefault="00B97AB2">
      <w:pPr>
        <w:pStyle w:val="ListParagraph"/>
        <w:ind w:left="1080"/>
      </w:pPr>
    </w:p>
    <w:p w:rsidR="00B97AB2" w:rsidRDefault="00D80D6A">
      <w:pPr>
        <w:pStyle w:val="ListParagraph"/>
        <w:ind w:left="1080"/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gcc</w:t>
      </w:r>
      <w:proofErr w:type="spellEnd"/>
    </w:p>
    <w:p w:rsidR="00B97AB2" w:rsidRDefault="00D80D6A">
      <w:pPr>
        <w:pStyle w:val="ListParagraph"/>
        <w:ind w:left="1080"/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apr-devel</w:t>
      </w:r>
      <w:proofErr w:type="spellEnd"/>
    </w:p>
    <w:p w:rsidR="00B97AB2" w:rsidRDefault="00D80D6A">
      <w:pPr>
        <w:pStyle w:val="ListParagraph"/>
        <w:ind w:left="1080"/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rrdtool</w:t>
      </w:r>
      <w:proofErr w:type="spellEnd"/>
    </w:p>
    <w:p w:rsidR="00B97AB2" w:rsidRDefault="00D80D6A">
      <w:pPr>
        <w:pStyle w:val="ListParagraph"/>
        <w:numPr>
          <w:ilvl w:val="0"/>
          <w:numId w:val="10"/>
        </w:numPr>
      </w:pPr>
      <w:r>
        <w:t>Ganglia installation is by rpm not from ganglia-3.6.0.tar.gz.</w:t>
      </w:r>
    </w:p>
    <w:p w:rsidR="00B97AB2" w:rsidRDefault="00D80D6A">
      <w:pPr>
        <w:pStyle w:val="ListParagraph"/>
        <w:ind w:left="1080"/>
      </w:pPr>
      <w:r>
        <w:t xml:space="preserve">Download the package libconfuse-2.7-4.el6.x86_64.rpm from </w:t>
      </w:r>
      <w:hyperlink r:id="rId12" w:history="1">
        <w:r>
          <w:rPr>
            <w:rStyle w:val="Hyperlink"/>
          </w:rPr>
          <w:t>http://pkgs.org/centos-6/epel-x86_64/libconfuse-2.7-4.el6.x86_64.rpm.html</w:t>
        </w:r>
      </w:hyperlink>
      <w:r>
        <w:t xml:space="preserve"> and install the same by the command </w:t>
      </w:r>
    </w:p>
    <w:p w:rsidR="00B97AB2" w:rsidRDefault="00D80D6A">
      <w:pPr>
        <w:pStyle w:val="ListParagraph"/>
        <w:ind w:left="1080"/>
      </w:pPr>
      <w:proofErr w:type="gramStart"/>
      <w:r>
        <w:t>rpm</w:t>
      </w:r>
      <w:proofErr w:type="gramEnd"/>
      <w:r>
        <w:t xml:space="preserve"> –</w:t>
      </w:r>
      <w:proofErr w:type="spellStart"/>
      <w:r>
        <w:t>ivh</w:t>
      </w:r>
      <w:proofErr w:type="spellEnd"/>
      <w:r>
        <w:t xml:space="preserve"> libconfuse-2.7-4.el6.x86_64.rpm</w:t>
      </w:r>
    </w:p>
    <w:p w:rsidR="00B97AB2" w:rsidRDefault="00B97AB2">
      <w:pPr>
        <w:pStyle w:val="ListParagraph"/>
        <w:ind w:left="1080"/>
      </w:pPr>
    </w:p>
    <w:p w:rsidR="00B97AB2" w:rsidRDefault="00D80D6A">
      <w:pPr>
        <w:pStyle w:val="ListParagraph"/>
        <w:ind w:left="1080"/>
      </w:pPr>
      <w:r>
        <w:t xml:space="preserve">Download the package ganglia-gmond-modules-python-3.6.0-1.x86_64.rpm, libganglia-3.6.0-1.x86_64.rpm, ganglia-gmond-3.6.0-1.x86_64.rpm, ganglia-gmetad-3.6.0-1.x86_64.rpm from </w:t>
      </w:r>
      <w:hyperlink r:id="rId13" w:history="1">
        <w:r>
          <w:rPr>
            <w:rStyle w:val="Hyperlink"/>
          </w:rPr>
          <w:t>http://vuksan.com/centos/RPMS-6/x86_64/</w:t>
        </w:r>
      </w:hyperlink>
      <w:r>
        <w:t xml:space="preserve"> and install the same by the command </w:t>
      </w:r>
    </w:p>
    <w:p w:rsidR="00B97AB2" w:rsidRDefault="00D80D6A">
      <w:pPr>
        <w:pStyle w:val="ListParagraph"/>
        <w:ind w:left="1080"/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ganglia-gmond-modules-python-3.6.0-1.x86_64.rpm libganglia-3.6.0-1.x86_64.rpm ganglia-gmond-3.6.0-1.x86_64.rpm</w:t>
      </w:r>
    </w:p>
    <w:p w:rsidR="00B97AB2" w:rsidRDefault="00D80D6A">
      <w:pPr>
        <w:pStyle w:val="ListParagraph"/>
        <w:ind w:left="1080"/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ganglia-gmetad-3.6.0-1.x86_64.rpm</w:t>
      </w:r>
    </w:p>
    <w:p w:rsidR="00B97AB2" w:rsidRDefault="00B97AB2">
      <w:pPr>
        <w:pStyle w:val="ListParagraph"/>
        <w:ind w:left="1080"/>
      </w:pPr>
    </w:p>
    <w:p w:rsidR="00B97AB2" w:rsidRDefault="00D80D6A">
      <w:pPr>
        <w:pStyle w:val="ListParagraph"/>
        <w:ind w:left="1080"/>
      </w:pPr>
      <w:r>
        <w:t>Verify /etc/ganglia directory is created and the following executables are present</w:t>
      </w:r>
    </w:p>
    <w:p w:rsidR="00B97AB2" w:rsidRDefault="00D80D6A">
      <w:pPr>
        <w:pStyle w:val="ListParagraph"/>
        <w:ind w:left="1080"/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gmetad</w:t>
      </w:r>
      <w:proofErr w:type="spellEnd"/>
    </w:p>
    <w:p w:rsidR="00B97AB2" w:rsidRDefault="00D80D6A">
      <w:pPr>
        <w:pStyle w:val="ListParagraph"/>
        <w:ind w:left="1080"/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gmond</w:t>
      </w:r>
      <w:proofErr w:type="spellEnd"/>
    </w:p>
    <w:p w:rsidR="00B97AB2" w:rsidRDefault="00D80D6A">
      <w:pPr>
        <w:pStyle w:val="ListParagraph"/>
        <w:ind w:left="1080"/>
      </w:pP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gmetric</w:t>
      </w:r>
      <w:proofErr w:type="spellEnd"/>
    </w:p>
    <w:p w:rsidR="00B97AB2" w:rsidRDefault="00D80D6A">
      <w:pPr>
        <w:pStyle w:val="ListParagraph"/>
        <w:ind w:left="1080"/>
      </w:pP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gstat</w:t>
      </w:r>
      <w:proofErr w:type="spellEnd"/>
    </w:p>
    <w:p w:rsidR="00B97AB2" w:rsidRDefault="00D80D6A">
      <w:pPr>
        <w:pStyle w:val="ListParagraph"/>
        <w:numPr>
          <w:ilvl w:val="0"/>
          <w:numId w:val="10"/>
        </w:numPr>
      </w:pPr>
      <w:r>
        <w:t>Edit /etc/ganglia/</w:t>
      </w:r>
      <w:proofErr w:type="spellStart"/>
      <w:r>
        <w:t>gmetad.conf</w:t>
      </w:r>
      <w:proofErr w:type="spellEnd"/>
      <w:r>
        <w:t xml:space="preserve"> and modify the data source with the cluster name and IP address of </w:t>
      </w:r>
      <w:proofErr w:type="spellStart"/>
      <w:r>
        <w:t>gmond</w:t>
      </w:r>
      <w:proofErr w:type="spellEnd"/>
      <w:r>
        <w:t xml:space="preserve"> servers.</w:t>
      </w:r>
    </w:p>
    <w:p w:rsidR="00B97AB2" w:rsidRDefault="00D80D6A">
      <w:pPr>
        <w:pStyle w:val="ListParagraph"/>
        <w:ind w:left="1080"/>
      </w:pPr>
      <w:r>
        <w:t xml:space="preserve">     </w:t>
      </w:r>
      <w:proofErr w:type="spellStart"/>
      <w:r>
        <w:t>data_source</w:t>
      </w:r>
      <w:proofErr w:type="spellEnd"/>
      <w:r>
        <w:t xml:space="preserve"> "c3po cluster" 10.168.49.94</w:t>
      </w:r>
    </w:p>
    <w:p w:rsidR="00B97AB2" w:rsidRDefault="00D80D6A">
      <w:pPr>
        <w:pStyle w:val="ListParagraph"/>
        <w:ind w:left="1080"/>
      </w:pPr>
      <w:r>
        <w:t>Edit /etc/ganglia/</w:t>
      </w:r>
      <w:proofErr w:type="spellStart"/>
      <w:r>
        <w:t>gmond.conf</w:t>
      </w:r>
      <w:proofErr w:type="spellEnd"/>
      <w:r>
        <w:t xml:space="preserve"> and modify the cluster name.</w:t>
      </w:r>
    </w:p>
    <w:p w:rsidR="00B97AB2" w:rsidRDefault="00D80D6A">
      <w:pPr>
        <w:pStyle w:val="ListParagraph"/>
        <w:ind w:left="1080"/>
      </w:pPr>
      <w:proofErr w:type="gramStart"/>
      <w:r>
        <w:t>cluster</w:t>
      </w:r>
      <w:proofErr w:type="gramEnd"/>
      <w:r>
        <w:t xml:space="preserve"> {</w:t>
      </w:r>
    </w:p>
    <w:p w:rsidR="00B97AB2" w:rsidRDefault="00D80D6A">
      <w:pPr>
        <w:pStyle w:val="ListParagraph"/>
        <w:ind w:left="1080"/>
      </w:pPr>
      <w:r>
        <w:t xml:space="preserve">  </w:t>
      </w:r>
      <w:proofErr w:type="gramStart"/>
      <w:r>
        <w:t>name</w:t>
      </w:r>
      <w:proofErr w:type="gramEnd"/>
      <w:r>
        <w:t xml:space="preserve"> = "c3po cluster"</w:t>
      </w:r>
    </w:p>
    <w:p w:rsidR="00B97AB2" w:rsidRDefault="00D80D6A">
      <w:pPr>
        <w:pStyle w:val="ListParagraph"/>
        <w:numPr>
          <w:ilvl w:val="0"/>
          <w:numId w:val="10"/>
        </w:numPr>
      </w:pPr>
      <w:r>
        <w:lastRenderedPageBreak/>
        <w:t xml:space="preserve">Start the </w:t>
      </w:r>
      <w:proofErr w:type="spellStart"/>
      <w:r>
        <w:t>gmond</w:t>
      </w:r>
      <w:proofErr w:type="spellEnd"/>
      <w:r>
        <w:t xml:space="preserve"> and </w:t>
      </w:r>
      <w:proofErr w:type="spellStart"/>
      <w:r>
        <w:t>gmetad</w:t>
      </w:r>
      <w:proofErr w:type="spellEnd"/>
      <w:r>
        <w:t xml:space="preserve"> daemons by the command</w:t>
      </w:r>
    </w:p>
    <w:p w:rsidR="00B97AB2" w:rsidRDefault="00D80D6A">
      <w:pPr>
        <w:pStyle w:val="ListParagraph"/>
        <w:ind w:left="1080"/>
      </w:pPr>
      <w:r>
        <w:t>/etc/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gmond</w:t>
      </w:r>
      <w:proofErr w:type="spellEnd"/>
      <w:r>
        <w:t xml:space="preserve"> start</w:t>
      </w:r>
    </w:p>
    <w:p w:rsidR="00B97AB2" w:rsidRDefault="00D80D6A">
      <w:pPr>
        <w:pStyle w:val="ListParagraph"/>
        <w:ind w:left="1080"/>
      </w:pPr>
      <w:r>
        <w:t>/etc/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gmetad</w:t>
      </w:r>
      <w:proofErr w:type="spellEnd"/>
      <w:r>
        <w:t xml:space="preserve"> start</w:t>
      </w:r>
    </w:p>
    <w:p w:rsidR="00B97AB2" w:rsidRDefault="00D80D6A">
      <w:pPr>
        <w:pStyle w:val="ListParagraph"/>
        <w:numPr>
          <w:ilvl w:val="0"/>
          <w:numId w:val="10"/>
        </w:numPr>
      </w:pPr>
      <w:r>
        <w:t xml:space="preserve">Download ganglia-web-3.5.12.tar.gz from </w:t>
      </w:r>
      <w:hyperlink r:id="rId14" w:history="1">
        <w:r>
          <w:rPr>
            <w:rStyle w:val="Hyperlink"/>
          </w:rPr>
          <w:t>http://en.sourceforge.jp/projects/sfnet_ganglia/downloads/ganglia-web/3.5.12/ganglia-web-3.5.12.tar.gz/</w:t>
        </w:r>
      </w:hyperlink>
      <w:r>
        <w:t>.</w:t>
      </w:r>
    </w:p>
    <w:p w:rsidR="00B97AB2" w:rsidRDefault="00D80D6A">
      <w:pPr>
        <w:pStyle w:val="ListParagraph"/>
        <w:ind w:left="1080"/>
      </w:pPr>
      <w:r>
        <w:t xml:space="preserve">Login as root user and </w:t>
      </w:r>
      <w:proofErr w:type="spellStart"/>
      <w:r>
        <w:t>untar</w:t>
      </w:r>
      <w:proofErr w:type="spellEnd"/>
      <w:r>
        <w:t xml:space="preserve"> ganglia-web-3.5.12.tar.gz.</w:t>
      </w:r>
    </w:p>
    <w:p w:rsidR="00B97AB2" w:rsidRDefault="00B97AB2">
      <w:pPr>
        <w:pStyle w:val="ListParagraph"/>
        <w:ind w:left="1080"/>
      </w:pPr>
    </w:p>
    <w:p w:rsidR="00B97AB2" w:rsidRDefault="00D80D6A">
      <w:pPr>
        <w:pStyle w:val="ListParagraph"/>
        <w:ind w:left="1080"/>
      </w:pPr>
      <w:r>
        <w:t xml:space="preserve">Change to directory ganglia-web-3.5.12 and edit </w:t>
      </w:r>
      <w:proofErr w:type="spellStart"/>
      <w:r>
        <w:t>Makefile</w:t>
      </w:r>
      <w:proofErr w:type="spellEnd"/>
      <w:r>
        <w:t xml:space="preserve"> to change macro GDESTDIR = /</w:t>
      </w:r>
      <w:proofErr w:type="spellStart"/>
      <w:r>
        <w:t>var</w:t>
      </w:r>
      <w:proofErr w:type="spellEnd"/>
      <w:r>
        <w:t xml:space="preserve">/www/html/ganglia and APACHE_USER = apache. Give APACHE_USER value as the login under which </w:t>
      </w:r>
      <w:proofErr w:type="spellStart"/>
      <w:r>
        <w:t>httpd</w:t>
      </w:r>
      <w:proofErr w:type="spellEnd"/>
      <w:r>
        <w:t xml:space="preserve"> server is running. </w:t>
      </w:r>
    </w:p>
    <w:p w:rsidR="00B97AB2" w:rsidRDefault="00D80D6A">
      <w:pPr>
        <w:pStyle w:val="ListParagraph"/>
        <w:ind w:left="1080"/>
      </w:pPr>
      <w:r>
        <w:t>Next run the command make install.</w:t>
      </w:r>
    </w:p>
    <w:p w:rsidR="00B97AB2" w:rsidRDefault="00D80D6A">
      <w:pPr>
        <w:pStyle w:val="ListParagraph"/>
        <w:numPr>
          <w:ilvl w:val="0"/>
          <w:numId w:val="10"/>
        </w:numPr>
      </w:pPr>
      <w:r>
        <w:t xml:space="preserve">Install the following packages if </w:t>
      </w:r>
      <w:proofErr w:type="spellStart"/>
      <w:r>
        <w:t>semanage</w:t>
      </w:r>
      <w:proofErr w:type="spellEnd"/>
      <w:r>
        <w:t xml:space="preserve"> is not installed.</w:t>
      </w:r>
    </w:p>
    <w:p w:rsidR="00B97AB2" w:rsidRDefault="00D80D6A">
      <w:pPr>
        <w:pStyle w:val="ListParagraph"/>
        <w:ind w:left="1080"/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audit-libs-python-2.2-2.el6.x86_64.rpm</w:t>
      </w:r>
    </w:p>
    <w:p w:rsidR="00B97AB2" w:rsidRDefault="00D80D6A">
      <w:pPr>
        <w:pStyle w:val="ListParagraph"/>
        <w:ind w:left="1080"/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libcgroup-0.40.rc1-5.el6_5.1.x86_64.rpm</w:t>
      </w:r>
    </w:p>
    <w:p w:rsidR="00B97AB2" w:rsidRDefault="00D80D6A">
      <w:pPr>
        <w:pStyle w:val="ListParagraph"/>
        <w:ind w:left="1080"/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libselinux-python-2.0.94-5.3.el6_4.1.x86_64.rpm</w:t>
      </w:r>
    </w:p>
    <w:p w:rsidR="00B97AB2" w:rsidRDefault="00D80D6A">
      <w:pPr>
        <w:pStyle w:val="ListParagraph"/>
        <w:ind w:left="1080"/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libsemanage-python-2.0.43-4.2.el6.x86_64.rpm</w:t>
      </w:r>
    </w:p>
    <w:p w:rsidR="00B97AB2" w:rsidRDefault="00D80D6A">
      <w:pPr>
        <w:pStyle w:val="ListParagraph"/>
        <w:ind w:left="1080"/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setools-libs-3.3.7-4.el6.x86_64.rpm</w:t>
      </w:r>
    </w:p>
    <w:p w:rsidR="00B97AB2" w:rsidRDefault="00D80D6A">
      <w:pPr>
        <w:pStyle w:val="ListParagraph"/>
        <w:ind w:left="1080"/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setools-libs-python-3.3.7-4.el6.x86_64.rpm</w:t>
      </w:r>
    </w:p>
    <w:p w:rsidR="00B97AB2" w:rsidRDefault="00D80D6A">
      <w:pPr>
        <w:pStyle w:val="ListParagraph"/>
        <w:ind w:left="1080"/>
      </w:pPr>
      <w:proofErr w:type="gramStart"/>
      <w:r>
        <w:t>rpm</w:t>
      </w:r>
      <w:proofErr w:type="gramEnd"/>
      <w:r>
        <w:t xml:space="preserve"> -</w:t>
      </w:r>
      <w:proofErr w:type="spellStart"/>
      <w:r>
        <w:t>Uvh</w:t>
      </w:r>
      <w:proofErr w:type="spellEnd"/>
      <w:r>
        <w:t xml:space="preserve"> policycoreutils-2.0.83-19.39.el6.x86_64.rpm</w:t>
      </w:r>
    </w:p>
    <w:p w:rsidR="00B97AB2" w:rsidRDefault="00D80D6A">
      <w:pPr>
        <w:pStyle w:val="ListParagraph"/>
        <w:ind w:left="1080"/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policycoreutils-python-2.0.83-19.39.el6.x86_64.rpm</w:t>
      </w:r>
    </w:p>
    <w:p w:rsidR="00B97AB2" w:rsidRDefault="00B97AB2">
      <w:pPr>
        <w:pStyle w:val="ListParagraph"/>
        <w:ind w:left="1080"/>
      </w:pPr>
    </w:p>
    <w:p w:rsidR="00B97AB2" w:rsidRDefault="00D80D6A">
      <w:pPr>
        <w:pStyle w:val="ListParagraph"/>
        <w:ind w:left="1080"/>
      </w:pPr>
      <w:proofErr w:type="gramStart"/>
      <w:r>
        <w:t xml:space="preserve">Edit </w:t>
      </w:r>
      <w:proofErr w:type="spellStart"/>
      <w:r>
        <w:t>iptables</w:t>
      </w:r>
      <w:proofErr w:type="spellEnd"/>
      <w:r>
        <w:t xml:space="preserve"> to allow 8649 (</w:t>
      </w:r>
      <w:proofErr w:type="spellStart"/>
      <w:r>
        <w:t>tcp</w:t>
      </w:r>
      <w:proofErr w:type="spellEnd"/>
      <w:r>
        <w:t xml:space="preserve"> &amp; </w:t>
      </w:r>
      <w:proofErr w:type="spellStart"/>
      <w:r>
        <w:t>udp</w:t>
      </w:r>
      <w:proofErr w:type="spellEnd"/>
      <w:r>
        <w:t>), 8652.</w:t>
      </w:r>
      <w:proofErr w:type="gramEnd"/>
    </w:p>
    <w:p w:rsidR="00B97AB2" w:rsidRDefault="00B97AB2">
      <w:pPr>
        <w:pStyle w:val="ListParagraph"/>
        <w:ind w:left="1080"/>
      </w:pPr>
    </w:p>
    <w:p w:rsidR="00B97AB2" w:rsidRDefault="00D80D6A">
      <w:pPr>
        <w:pStyle w:val="ListParagraph"/>
        <w:ind w:left="1080"/>
      </w:pPr>
      <w:r>
        <w:t>Run the following commands to allow access for ports 8649, 8651, 8652.</w:t>
      </w:r>
    </w:p>
    <w:p w:rsidR="00B97AB2" w:rsidRDefault="00D80D6A">
      <w:pPr>
        <w:pStyle w:val="ListParagraph"/>
        <w:ind w:left="1080"/>
      </w:pPr>
      <w:proofErr w:type="spellStart"/>
      <w:proofErr w:type="gramStart"/>
      <w:r>
        <w:t>semanage</w:t>
      </w:r>
      <w:proofErr w:type="spellEnd"/>
      <w:proofErr w:type="gramEnd"/>
      <w:r>
        <w:t xml:space="preserve"> port -a -t </w:t>
      </w:r>
      <w:proofErr w:type="spellStart"/>
      <w:r>
        <w:t>http_port_t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8652</w:t>
      </w:r>
    </w:p>
    <w:p w:rsidR="00B97AB2" w:rsidRDefault="00D80D6A">
      <w:pPr>
        <w:pStyle w:val="ListParagraph"/>
        <w:ind w:left="1080"/>
      </w:pPr>
      <w:proofErr w:type="spellStart"/>
      <w:proofErr w:type="gramStart"/>
      <w:r>
        <w:t>semanage</w:t>
      </w:r>
      <w:proofErr w:type="spellEnd"/>
      <w:proofErr w:type="gramEnd"/>
      <w:r>
        <w:t xml:space="preserve"> port -a -t </w:t>
      </w:r>
      <w:proofErr w:type="spellStart"/>
      <w:r>
        <w:t>http_port_t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8651</w:t>
      </w:r>
    </w:p>
    <w:p w:rsidR="00B97AB2" w:rsidRDefault="00D80D6A">
      <w:pPr>
        <w:pStyle w:val="ListParagraph"/>
        <w:ind w:left="1080"/>
      </w:pPr>
      <w:proofErr w:type="spellStart"/>
      <w:proofErr w:type="gramStart"/>
      <w:r>
        <w:t>semanage</w:t>
      </w:r>
      <w:proofErr w:type="spellEnd"/>
      <w:proofErr w:type="gramEnd"/>
      <w:r>
        <w:t xml:space="preserve"> port -a -t </w:t>
      </w:r>
      <w:proofErr w:type="spellStart"/>
      <w:r>
        <w:t>http_port_t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8649</w:t>
      </w:r>
    </w:p>
    <w:p w:rsidR="00B97AB2" w:rsidRDefault="00D80D6A">
      <w:pPr>
        <w:pStyle w:val="ListParagraph"/>
        <w:ind w:left="1080"/>
      </w:pPr>
      <w:proofErr w:type="spellStart"/>
      <w:proofErr w:type="gramStart"/>
      <w:r>
        <w:t>semanage</w:t>
      </w:r>
      <w:proofErr w:type="spellEnd"/>
      <w:proofErr w:type="gramEnd"/>
      <w:r>
        <w:t xml:space="preserve"> port -a -t </w:t>
      </w:r>
      <w:proofErr w:type="spellStart"/>
      <w:r>
        <w:t>http_port_t</w:t>
      </w:r>
      <w:proofErr w:type="spellEnd"/>
      <w:r>
        <w:t xml:space="preserve"> -p </w:t>
      </w:r>
      <w:proofErr w:type="spellStart"/>
      <w:r>
        <w:t>udp</w:t>
      </w:r>
      <w:proofErr w:type="spellEnd"/>
      <w:r>
        <w:t xml:space="preserve"> 8649</w:t>
      </w:r>
    </w:p>
    <w:p w:rsidR="00B97AB2" w:rsidRDefault="00D80D6A">
      <w:pPr>
        <w:pStyle w:val="ListParagraph"/>
        <w:ind w:left="1080"/>
      </w:pPr>
      <w:proofErr w:type="spellStart"/>
      <w:proofErr w:type="gramStart"/>
      <w:r>
        <w:t>setsebool</w:t>
      </w:r>
      <w:proofErr w:type="spellEnd"/>
      <w:proofErr w:type="gramEnd"/>
      <w:r>
        <w:t xml:space="preserve"> -P </w:t>
      </w:r>
      <w:proofErr w:type="spellStart"/>
      <w:r>
        <w:t>httpd_can_network_connect</w:t>
      </w:r>
      <w:proofErr w:type="spellEnd"/>
      <w:r>
        <w:t xml:space="preserve"> 1</w:t>
      </w:r>
    </w:p>
    <w:p w:rsidR="00B97AB2" w:rsidRDefault="00B97AB2">
      <w:pPr>
        <w:pStyle w:val="ListParagraph"/>
        <w:ind w:left="1080"/>
      </w:pPr>
    </w:p>
    <w:p w:rsidR="00B97AB2" w:rsidRDefault="00D80D6A">
      <w:pPr>
        <w:pStyle w:val="ListParagraph"/>
        <w:ind w:left="1080"/>
      </w:pPr>
      <w:r>
        <w:t>Verify by the command</w:t>
      </w:r>
    </w:p>
    <w:p w:rsidR="00B97AB2" w:rsidRDefault="00D80D6A">
      <w:pPr>
        <w:pStyle w:val="ListParagraph"/>
        <w:ind w:left="1080"/>
      </w:pPr>
      <w:proofErr w:type="spellStart"/>
      <w:proofErr w:type="gramStart"/>
      <w:r>
        <w:t>semanage</w:t>
      </w:r>
      <w:proofErr w:type="spellEnd"/>
      <w:proofErr w:type="gramEnd"/>
      <w:r>
        <w:t xml:space="preserve"> port -l | </w:t>
      </w:r>
      <w:proofErr w:type="spellStart"/>
      <w:r>
        <w:t>grep</w:t>
      </w:r>
      <w:proofErr w:type="spellEnd"/>
      <w:r>
        <w:t xml:space="preserve"> 80</w:t>
      </w:r>
    </w:p>
    <w:p w:rsidR="00B97AB2" w:rsidRDefault="00D80D6A">
      <w:pPr>
        <w:pStyle w:val="ListParagraph"/>
        <w:ind w:left="1080"/>
      </w:pPr>
      <w:proofErr w:type="spellStart"/>
      <w:proofErr w:type="gramStart"/>
      <w:r>
        <w:t>semanage</w:t>
      </w:r>
      <w:proofErr w:type="spellEnd"/>
      <w:proofErr w:type="gramEnd"/>
      <w:r>
        <w:t xml:space="preserve"> port -l | </w:t>
      </w:r>
      <w:proofErr w:type="spellStart"/>
      <w:r>
        <w:t>grep</w:t>
      </w:r>
      <w:proofErr w:type="spellEnd"/>
      <w:r>
        <w:t xml:space="preserve"> 8649</w:t>
      </w:r>
    </w:p>
    <w:p w:rsidR="00B97AB2" w:rsidRDefault="00D80D6A">
      <w:pPr>
        <w:pStyle w:val="ListParagraph"/>
        <w:ind w:left="1080"/>
      </w:pPr>
      <w:proofErr w:type="spellStart"/>
      <w:proofErr w:type="gramStart"/>
      <w:r>
        <w:t>semanage</w:t>
      </w:r>
      <w:proofErr w:type="spellEnd"/>
      <w:proofErr w:type="gramEnd"/>
      <w:r>
        <w:t xml:space="preserve"> port -l | </w:t>
      </w:r>
      <w:proofErr w:type="spellStart"/>
      <w:r>
        <w:t>grep</w:t>
      </w:r>
      <w:proofErr w:type="spellEnd"/>
      <w:r>
        <w:t xml:space="preserve"> 8080</w:t>
      </w:r>
    </w:p>
    <w:p w:rsidR="00B97AB2" w:rsidRDefault="00D80D6A">
      <w:pPr>
        <w:pStyle w:val="ListParagraph"/>
        <w:ind w:left="1080"/>
      </w:pPr>
      <w:proofErr w:type="spellStart"/>
      <w:proofErr w:type="gramStart"/>
      <w:r>
        <w:t>semodule</w:t>
      </w:r>
      <w:proofErr w:type="spellEnd"/>
      <w:proofErr w:type="gramEnd"/>
      <w:r>
        <w:t xml:space="preserve"> -l | </w:t>
      </w:r>
      <w:proofErr w:type="spellStart"/>
      <w:r>
        <w:t>egrep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</w:t>
      </w:r>
      <w:proofErr w:type="spellStart"/>
      <w:r>
        <w:t>ganglia|gmond|gmetad|gweb</w:t>
      </w:r>
      <w:proofErr w:type="spellEnd"/>
      <w:r>
        <w:t>"</w:t>
      </w:r>
    </w:p>
    <w:p w:rsidR="00B97AB2" w:rsidRDefault="00B97AB2">
      <w:pPr>
        <w:pStyle w:val="ListParagraph"/>
        <w:ind w:left="1080"/>
      </w:pPr>
    </w:p>
    <w:p w:rsidR="00B97AB2" w:rsidRDefault="00D80D6A">
      <w:pPr>
        <w:pStyle w:val="ListParagraph"/>
        <w:ind w:left="1080"/>
      </w:pPr>
      <w:r>
        <w:t>Run the following commands</w:t>
      </w:r>
    </w:p>
    <w:p w:rsidR="00B97AB2" w:rsidRDefault="00D80D6A">
      <w:pPr>
        <w:pStyle w:val="ListParagraph"/>
        <w:ind w:left="1080"/>
      </w:pPr>
      <w:r>
        <w:t>/etc/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restart</w:t>
      </w:r>
    </w:p>
    <w:p w:rsidR="00B97AB2" w:rsidRDefault="00D80D6A">
      <w:pPr>
        <w:pStyle w:val="ListParagraph"/>
        <w:ind w:left="1080"/>
      </w:pPr>
      <w:r>
        <w:t>/etc/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gmond</w:t>
      </w:r>
      <w:proofErr w:type="spellEnd"/>
      <w:r>
        <w:t xml:space="preserve"> restart</w:t>
      </w:r>
    </w:p>
    <w:p w:rsidR="00B97AB2" w:rsidRDefault="00D80D6A">
      <w:pPr>
        <w:pStyle w:val="ListParagraph"/>
        <w:ind w:left="1080"/>
      </w:pPr>
      <w:r>
        <w:t>/etc/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gmetad</w:t>
      </w:r>
      <w:proofErr w:type="spellEnd"/>
      <w:r>
        <w:t xml:space="preserve"> restart</w:t>
      </w:r>
    </w:p>
    <w:p w:rsidR="00B97AB2" w:rsidRDefault="00D80D6A">
      <w:pPr>
        <w:pStyle w:val="ListParagraph"/>
        <w:numPr>
          <w:ilvl w:val="0"/>
          <w:numId w:val="10"/>
        </w:numPr>
      </w:pPr>
      <w:r>
        <w:t>Now access the Ganglia web by the &lt;ec2-ip-address&gt;/ganglia and verify the system stats.</w:t>
      </w:r>
    </w:p>
    <w:p w:rsidR="00B97AB2" w:rsidRDefault="00D80D6A">
      <w:pPr>
        <w:pStyle w:val="ListParagraph"/>
        <w:numPr>
          <w:ilvl w:val="0"/>
          <w:numId w:val="10"/>
        </w:numPr>
      </w:pPr>
      <w:r>
        <w:lastRenderedPageBreak/>
        <w:t xml:space="preserve">To monitor Java Virtual Machine statistics run the command </w:t>
      </w:r>
    </w:p>
    <w:p w:rsidR="00B97AB2" w:rsidRDefault="00D80D6A">
      <w:pPr>
        <w:pStyle w:val="ListParagraph"/>
        <w:ind w:left="1080"/>
      </w:pPr>
      <w:proofErr w:type="gramStart"/>
      <w:r>
        <w:t>git</w:t>
      </w:r>
      <w:proofErr w:type="gramEnd"/>
      <w:r>
        <w:t xml:space="preserve"> clone https://github.com/ganglia/jmxetric</w:t>
      </w:r>
    </w:p>
    <w:p w:rsidR="00B97AB2" w:rsidRDefault="00D80D6A">
      <w:pPr>
        <w:pStyle w:val="ListParagraph"/>
        <w:ind w:left="1080"/>
      </w:pPr>
      <w:proofErr w:type="spellStart"/>
      <w:proofErr w:type="gramStart"/>
      <w:r>
        <w:t>mvn</w:t>
      </w:r>
      <w:proofErr w:type="spellEnd"/>
      <w:proofErr w:type="gramEnd"/>
      <w:r>
        <w:t xml:space="preserve"> clean install</w:t>
      </w:r>
    </w:p>
    <w:p w:rsidR="00B97AB2" w:rsidRDefault="00D80D6A">
      <w:pPr>
        <w:pStyle w:val="ListParagraph"/>
        <w:ind w:left="1080"/>
      </w:pPr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assembly:assembly</w:t>
      </w:r>
      <w:proofErr w:type="spellEnd"/>
    </w:p>
    <w:p w:rsidR="00B97AB2" w:rsidRDefault="00D80D6A">
      <w:pPr>
        <w:pStyle w:val="ListParagraph"/>
        <w:ind w:left="1080"/>
      </w:pPr>
      <w:proofErr w:type="gramStart"/>
      <w:r>
        <w:t>cp</w:t>
      </w:r>
      <w:proofErr w:type="gramEnd"/>
      <w:r>
        <w:t xml:space="preserve"> target/jmxetric-1.0.7-bin.zip /</w:t>
      </w:r>
      <w:proofErr w:type="spellStart"/>
      <w:r>
        <w:t>tmp</w:t>
      </w:r>
      <w:proofErr w:type="spellEnd"/>
      <w:r>
        <w:t xml:space="preserve"> and unzip.</w:t>
      </w:r>
    </w:p>
    <w:p w:rsidR="00B97AB2" w:rsidRDefault="00D80D6A">
      <w:pPr>
        <w:pStyle w:val="ListParagraph"/>
        <w:ind w:left="1080"/>
      </w:pPr>
      <w:r>
        <w:t>Edit etc/jmxetric.xml and change &lt;</w:t>
      </w:r>
      <w:proofErr w:type="gramStart"/>
      <w:r>
        <w:t>!ATTLIST</w:t>
      </w:r>
      <w:proofErr w:type="gramEnd"/>
      <w:r>
        <w:t xml:space="preserve"> sample </w:t>
      </w:r>
      <w:proofErr w:type="spellStart"/>
      <w:r>
        <w:t>dmax</w:t>
      </w:r>
      <w:proofErr w:type="spellEnd"/>
      <w:r>
        <w:t xml:space="preserve"> CDATA "" &gt; to &lt;!ATTLIST sample </w:t>
      </w:r>
      <w:proofErr w:type="spellStart"/>
      <w:r>
        <w:t>dmax</w:t>
      </w:r>
      <w:proofErr w:type="spellEnd"/>
      <w:r>
        <w:t xml:space="preserve"> CDATA "0" &gt; and finally run the command ./run</w:t>
      </w:r>
    </w:p>
    <w:p w:rsidR="00B97AB2" w:rsidRDefault="00D80D6A">
      <w:pPr>
        <w:pStyle w:val="ListParagraph"/>
        <w:numPr>
          <w:ilvl w:val="0"/>
          <w:numId w:val="10"/>
        </w:numPr>
      </w:pPr>
      <w:r>
        <w:t>Now access the Ganglia web by the &lt;ec2-ip-address&gt;/ganglia and verify the JVM stats.</w:t>
      </w:r>
    </w:p>
    <w:p w:rsidR="00B97AB2" w:rsidRDefault="00B97AB2">
      <w:pPr>
        <w:pStyle w:val="ListParagraph"/>
      </w:pPr>
    </w:p>
    <w:p w:rsidR="00357FCE" w:rsidRDefault="00357FCE">
      <w:pPr>
        <w:suppressAutoHyphens w:val="0"/>
        <w:spacing w:after="0" w:line="240" w:lineRule="auto"/>
        <w:rPr>
          <w:b/>
          <w:bCs/>
          <w:sz w:val="32"/>
          <w:szCs w:val="32"/>
        </w:rPr>
      </w:pPr>
    </w:p>
    <w:p w:rsidR="00B97AB2" w:rsidRPr="00924656" w:rsidRDefault="00D80D6A" w:rsidP="00924656">
      <w:pPr>
        <w:rPr>
          <w:rStyle w:val="Heading1Char"/>
          <w:sz w:val="22"/>
          <w:szCs w:val="22"/>
        </w:rPr>
      </w:pPr>
      <w:bookmarkStart w:id="9" w:name="_Toc424826689"/>
      <w:r w:rsidRPr="00924656">
        <w:rPr>
          <w:rStyle w:val="Heading1Char"/>
          <w:sz w:val="22"/>
          <w:szCs w:val="22"/>
        </w:rPr>
        <w:t>STEPS TO START ENVIRONMENT ON CLUSTER</w:t>
      </w:r>
      <w:bookmarkEnd w:id="9"/>
      <w:r w:rsidRPr="00924656">
        <w:rPr>
          <w:rStyle w:val="Heading1Char"/>
          <w:sz w:val="22"/>
          <w:szCs w:val="22"/>
        </w:rPr>
        <w:t xml:space="preserve"> </w:t>
      </w:r>
    </w:p>
    <w:p w:rsidR="00B97AB2" w:rsidRPr="00315958" w:rsidRDefault="00D80D6A" w:rsidP="004F6450">
      <w:pPr>
        <w:pStyle w:val="ListParagraph"/>
        <w:numPr>
          <w:ilvl w:val="0"/>
          <w:numId w:val="16"/>
        </w:numPr>
        <w:ind w:left="567" w:hanging="283"/>
        <w:rPr>
          <w:sz w:val="24"/>
          <w:szCs w:val="24"/>
        </w:rPr>
      </w:pPr>
      <w:proofErr w:type="spellStart"/>
      <w:r w:rsidRPr="00315958">
        <w:rPr>
          <w:sz w:val="24"/>
          <w:szCs w:val="24"/>
        </w:rPr>
        <w:t>IpAddresses</w:t>
      </w:r>
      <w:proofErr w:type="spellEnd"/>
      <w:r w:rsidRPr="00315958">
        <w:rPr>
          <w:sz w:val="24"/>
          <w:szCs w:val="24"/>
        </w:rPr>
        <w:t xml:space="preserve"> of the machines configured in cluster:</w:t>
      </w:r>
    </w:p>
    <w:p w:rsidR="00B97AB2" w:rsidRPr="00315958" w:rsidRDefault="00D80D6A" w:rsidP="004F6450">
      <w:pPr>
        <w:pStyle w:val="ListParagraph"/>
        <w:numPr>
          <w:ilvl w:val="0"/>
          <w:numId w:val="16"/>
        </w:numPr>
        <w:ind w:left="567" w:hanging="283"/>
        <w:rPr>
          <w:sz w:val="24"/>
          <w:szCs w:val="24"/>
        </w:rPr>
      </w:pPr>
      <w:r w:rsidRPr="00315958">
        <w:rPr>
          <w:sz w:val="24"/>
          <w:szCs w:val="24"/>
        </w:rPr>
        <w:t xml:space="preserve">In </w:t>
      </w:r>
      <w:r w:rsidRPr="00315958">
        <w:rPr>
          <w:b/>
          <w:bCs/>
          <w:sz w:val="24"/>
          <w:szCs w:val="24"/>
        </w:rPr>
        <w:t xml:space="preserve">MASTER: </w:t>
      </w:r>
      <w:r w:rsidRPr="00315958">
        <w:rPr>
          <w:sz w:val="24"/>
          <w:szCs w:val="24"/>
        </w:rPr>
        <w:t xml:space="preserve">Stop all the processes starting from Accumulo, Zookeeper, </w:t>
      </w:r>
      <w:proofErr w:type="gramStart"/>
      <w:r w:rsidRPr="00315958">
        <w:rPr>
          <w:sz w:val="24"/>
          <w:szCs w:val="24"/>
        </w:rPr>
        <w:t>Hadoop</w:t>
      </w:r>
      <w:proofErr w:type="gramEnd"/>
      <w:r w:rsidRPr="00315958">
        <w:rPr>
          <w:sz w:val="24"/>
          <w:szCs w:val="24"/>
        </w:rPr>
        <w:t>.</w:t>
      </w:r>
    </w:p>
    <w:p w:rsidR="00B97AB2" w:rsidRPr="00315958" w:rsidRDefault="00D80D6A" w:rsidP="004F6450">
      <w:pPr>
        <w:pStyle w:val="ListParagraph"/>
        <w:numPr>
          <w:ilvl w:val="0"/>
          <w:numId w:val="16"/>
        </w:numPr>
        <w:ind w:left="567" w:hanging="283"/>
        <w:rPr>
          <w:sz w:val="24"/>
          <w:szCs w:val="24"/>
        </w:rPr>
      </w:pPr>
      <w:r w:rsidRPr="00315958">
        <w:rPr>
          <w:sz w:val="24"/>
          <w:szCs w:val="24"/>
        </w:rPr>
        <w:t xml:space="preserve">In </w:t>
      </w:r>
      <w:r w:rsidRPr="00315958">
        <w:rPr>
          <w:b/>
          <w:bCs/>
          <w:sz w:val="24"/>
          <w:szCs w:val="24"/>
        </w:rPr>
        <w:t xml:space="preserve">SLAVES: </w:t>
      </w:r>
      <w:r w:rsidRPr="00315958">
        <w:rPr>
          <w:sz w:val="24"/>
          <w:szCs w:val="24"/>
        </w:rPr>
        <w:t>Stop Zookeeper.</w:t>
      </w:r>
    </w:p>
    <w:p w:rsidR="00B97AB2" w:rsidRPr="00315958" w:rsidRDefault="00D80D6A" w:rsidP="004F6450">
      <w:pPr>
        <w:pStyle w:val="ListParagraph"/>
        <w:numPr>
          <w:ilvl w:val="0"/>
          <w:numId w:val="16"/>
        </w:numPr>
        <w:ind w:left="567" w:hanging="283"/>
        <w:rPr>
          <w:sz w:val="24"/>
          <w:szCs w:val="24"/>
        </w:rPr>
      </w:pPr>
      <w:r w:rsidRPr="00315958">
        <w:rPr>
          <w:sz w:val="24"/>
          <w:szCs w:val="24"/>
        </w:rPr>
        <w:t xml:space="preserve">In </w:t>
      </w:r>
      <w:r w:rsidRPr="00315958">
        <w:rPr>
          <w:b/>
          <w:bCs/>
          <w:sz w:val="24"/>
          <w:szCs w:val="24"/>
        </w:rPr>
        <w:t>MASTER:</w:t>
      </w:r>
      <w:r w:rsidRPr="00315958">
        <w:rPr>
          <w:sz w:val="24"/>
          <w:szCs w:val="24"/>
        </w:rPr>
        <w:t xml:space="preserve"> Start Hadoop. Now, '</w:t>
      </w:r>
      <w:proofErr w:type="spellStart"/>
      <w:r w:rsidRPr="00315958">
        <w:rPr>
          <w:b/>
          <w:bCs/>
          <w:sz w:val="24"/>
          <w:szCs w:val="24"/>
        </w:rPr>
        <w:t>jps</w:t>
      </w:r>
      <w:r w:rsidRPr="00315958">
        <w:rPr>
          <w:sz w:val="24"/>
          <w:szCs w:val="24"/>
        </w:rPr>
        <w:t>'</w:t>
      </w:r>
      <w:proofErr w:type="spellEnd"/>
      <w:r w:rsidRPr="00315958">
        <w:rPr>
          <w:sz w:val="24"/>
          <w:szCs w:val="24"/>
        </w:rPr>
        <w:t xml:space="preserve"> on all the 3-machines. You would notice </w:t>
      </w:r>
      <w:proofErr w:type="spellStart"/>
      <w:r w:rsidRPr="00315958">
        <w:rPr>
          <w:b/>
          <w:bCs/>
          <w:sz w:val="24"/>
          <w:szCs w:val="24"/>
        </w:rPr>
        <w:t>namenode</w:t>
      </w:r>
      <w:proofErr w:type="spellEnd"/>
      <w:r w:rsidRPr="00315958">
        <w:rPr>
          <w:b/>
          <w:bCs/>
          <w:sz w:val="24"/>
          <w:szCs w:val="24"/>
        </w:rPr>
        <w:t xml:space="preserve">, </w:t>
      </w:r>
      <w:proofErr w:type="spellStart"/>
      <w:r w:rsidRPr="00315958">
        <w:rPr>
          <w:b/>
          <w:bCs/>
          <w:sz w:val="24"/>
          <w:szCs w:val="24"/>
        </w:rPr>
        <w:t>datanode</w:t>
      </w:r>
      <w:proofErr w:type="spellEnd"/>
      <w:r w:rsidRPr="00315958">
        <w:rPr>
          <w:b/>
          <w:bCs/>
          <w:sz w:val="24"/>
          <w:szCs w:val="24"/>
        </w:rPr>
        <w:t xml:space="preserve">, </w:t>
      </w:r>
      <w:proofErr w:type="spellStart"/>
      <w:r w:rsidRPr="00315958">
        <w:rPr>
          <w:b/>
          <w:bCs/>
          <w:sz w:val="24"/>
          <w:szCs w:val="24"/>
        </w:rPr>
        <w:t>nodemanger</w:t>
      </w:r>
      <w:proofErr w:type="spellEnd"/>
      <w:r w:rsidRPr="00315958">
        <w:rPr>
          <w:b/>
          <w:bCs/>
          <w:sz w:val="24"/>
          <w:szCs w:val="24"/>
        </w:rPr>
        <w:t xml:space="preserve">, </w:t>
      </w:r>
      <w:proofErr w:type="spellStart"/>
      <w:r w:rsidRPr="00315958">
        <w:rPr>
          <w:b/>
          <w:bCs/>
          <w:sz w:val="24"/>
          <w:szCs w:val="24"/>
        </w:rPr>
        <w:t>resourcemanager</w:t>
      </w:r>
      <w:proofErr w:type="spellEnd"/>
      <w:r w:rsidRPr="00315958">
        <w:rPr>
          <w:b/>
          <w:bCs/>
          <w:sz w:val="24"/>
          <w:szCs w:val="24"/>
        </w:rPr>
        <w:t xml:space="preserve"> </w:t>
      </w:r>
      <w:r w:rsidRPr="00315958">
        <w:rPr>
          <w:sz w:val="24"/>
          <w:szCs w:val="24"/>
        </w:rPr>
        <w:t xml:space="preserve">on </w:t>
      </w:r>
      <w:r w:rsidRPr="00315958">
        <w:rPr>
          <w:b/>
          <w:bCs/>
          <w:sz w:val="24"/>
          <w:szCs w:val="24"/>
        </w:rPr>
        <w:t>master</w:t>
      </w:r>
      <w:r w:rsidRPr="00315958">
        <w:rPr>
          <w:sz w:val="24"/>
          <w:szCs w:val="24"/>
        </w:rPr>
        <w:t xml:space="preserve"> and only </w:t>
      </w:r>
      <w:proofErr w:type="spellStart"/>
      <w:r w:rsidRPr="00315958">
        <w:rPr>
          <w:b/>
          <w:bCs/>
          <w:sz w:val="24"/>
          <w:szCs w:val="24"/>
        </w:rPr>
        <w:t>datanodes</w:t>
      </w:r>
      <w:proofErr w:type="spellEnd"/>
      <w:r w:rsidRPr="00315958">
        <w:rPr>
          <w:b/>
          <w:bCs/>
          <w:sz w:val="24"/>
          <w:szCs w:val="24"/>
        </w:rPr>
        <w:t xml:space="preserve">, </w:t>
      </w:r>
      <w:proofErr w:type="spellStart"/>
      <w:r w:rsidRPr="00315958">
        <w:rPr>
          <w:b/>
          <w:bCs/>
          <w:sz w:val="24"/>
          <w:szCs w:val="24"/>
        </w:rPr>
        <w:t>nodemanager</w:t>
      </w:r>
      <w:proofErr w:type="spellEnd"/>
      <w:r w:rsidRPr="00315958">
        <w:rPr>
          <w:b/>
          <w:bCs/>
          <w:sz w:val="24"/>
          <w:szCs w:val="24"/>
        </w:rPr>
        <w:t xml:space="preserve"> </w:t>
      </w:r>
      <w:r w:rsidRPr="00315958">
        <w:rPr>
          <w:sz w:val="24"/>
          <w:szCs w:val="24"/>
        </w:rPr>
        <w:t>on both slaves.</w:t>
      </w:r>
    </w:p>
    <w:p w:rsidR="00B97AB2" w:rsidRPr="00315958" w:rsidRDefault="00D80D6A" w:rsidP="004F6450">
      <w:pPr>
        <w:pStyle w:val="ListParagraph"/>
        <w:numPr>
          <w:ilvl w:val="0"/>
          <w:numId w:val="16"/>
        </w:numPr>
        <w:ind w:left="567" w:hanging="283"/>
        <w:rPr>
          <w:sz w:val="24"/>
          <w:szCs w:val="24"/>
        </w:rPr>
      </w:pPr>
      <w:r w:rsidRPr="00315958">
        <w:rPr>
          <w:sz w:val="24"/>
          <w:szCs w:val="24"/>
        </w:rPr>
        <w:t xml:space="preserve">If that is not the expected output, refer the logs of </w:t>
      </w:r>
      <w:proofErr w:type="spellStart"/>
      <w:r w:rsidRPr="00315958">
        <w:rPr>
          <w:sz w:val="24"/>
          <w:szCs w:val="24"/>
        </w:rPr>
        <w:t>susheel</w:t>
      </w:r>
      <w:proofErr w:type="spellEnd"/>
      <w:r w:rsidRPr="00315958">
        <w:rPr>
          <w:sz w:val="24"/>
          <w:szCs w:val="24"/>
        </w:rPr>
        <w:t>.</w:t>
      </w:r>
    </w:p>
    <w:p w:rsidR="00B97AB2" w:rsidRPr="00315958" w:rsidRDefault="00D80D6A" w:rsidP="004F6450">
      <w:pPr>
        <w:pStyle w:val="ListParagraph"/>
        <w:numPr>
          <w:ilvl w:val="0"/>
          <w:numId w:val="16"/>
        </w:numPr>
        <w:ind w:left="567" w:hanging="283"/>
        <w:rPr>
          <w:sz w:val="24"/>
          <w:szCs w:val="24"/>
        </w:rPr>
      </w:pPr>
      <w:r w:rsidRPr="00315958">
        <w:rPr>
          <w:sz w:val="24"/>
          <w:szCs w:val="24"/>
        </w:rPr>
        <w:t xml:space="preserve">If working as per the expectation, start Zookeeper in all the 3-machines. </w:t>
      </w:r>
    </w:p>
    <w:p w:rsidR="00B97AB2" w:rsidRPr="00315958" w:rsidRDefault="00D80D6A" w:rsidP="004F6450">
      <w:pPr>
        <w:pStyle w:val="ListParagraph"/>
        <w:numPr>
          <w:ilvl w:val="0"/>
          <w:numId w:val="16"/>
        </w:numPr>
        <w:ind w:left="567" w:hanging="283"/>
        <w:rPr>
          <w:sz w:val="24"/>
          <w:szCs w:val="24"/>
        </w:rPr>
      </w:pPr>
      <w:r w:rsidRPr="00315958">
        <w:rPr>
          <w:sz w:val="24"/>
          <w:szCs w:val="24"/>
        </w:rPr>
        <w:t xml:space="preserve">Now, Start Accumulo only on </w:t>
      </w:r>
      <w:r w:rsidRPr="00315958">
        <w:rPr>
          <w:b/>
          <w:bCs/>
          <w:sz w:val="24"/>
          <w:szCs w:val="24"/>
        </w:rPr>
        <w:t>MASTER.</w:t>
      </w:r>
    </w:p>
    <w:p w:rsidR="00B97AB2" w:rsidRPr="00315958" w:rsidRDefault="00D80D6A" w:rsidP="004F6450">
      <w:pPr>
        <w:pStyle w:val="ListParagraph"/>
        <w:numPr>
          <w:ilvl w:val="0"/>
          <w:numId w:val="16"/>
        </w:numPr>
        <w:ind w:left="567" w:hanging="283"/>
        <w:rPr>
          <w:sz w:val="24"/>
          <w:szCs w:val="24"/>
        </w:rPr>
      </w:pPr>
      <w:r w:rsidRPr="00315958">
        <w:rPr>
          <w:sz w:val="24"/>
          <w:szCs w:val="24"/>
        </w:rPr>
        <w:t>Now</w:t>
      </w:r>
      <w:r w:rsidRPr="00315958">
        <w:rPr>
          <w:b/>
          <w:bCs/>
          <w:sz w:val="24"/>
          <w:szCs w:val="24"/>
        </w:rPr>
        <w:t>, '</w:t>
      </w:r>
      <w:proofErr w:type="spellStart"/>
      <w:r w:rsidRPr="00315958">
        <w:rPr>
          <w:b/>
          <w:bCs/>
          <w:sz w:val="24"/>
          <w:szCs w:val="24"/>
        </w:rPr>
        <w:t>jps'</w:t>
      </w:r>
      <w:proofErr w:type="spellEnd"/>
      <w:r w:rsidRPr="00315958">
        <w:rPr>
          <w:b/>
          <w:bCs/>
          <w:sz w:val="24"/>
          <w:szCs w:val="24"/>
        </w:rPr>
        <w:t xml:space="preserve"> </w:t>
      </w:r>
      <w:r w:rsidRPr="00315958">
        <w:rPr>
          <w:sz w:val="24"/>
          <w:szCs w:val="24"/>
        </w:rPr>
        <w:t>on all the 3-machines.</w:t>
      </w:r>
    </w:p>
    <w:p w:rsidR="00450BFB" w:rsidRDefault="00D80D6A" w:rsidP="00450BFB">
      <w:pPr>
        <w:pStyle w:val="ListParagraph"/>
        <w:numPr>
          <w:ilvl w:val="0"/>
          <w:numId w:val="16"/>
        </w:numPr>
        <w:ind w:left="567" w:hanging="283"/>
        <w:rPr>
          <w:sz w:val="24"/>
          <w:szCs w:val="24"/>
        </w:rPr>
      </w:pPr>
      <w:r w:rsidRPr="00315958">
        <w:rPr>
          <w:sz w:val="24"/>
          <w:szCs w:val="24"/>
        </w:rPr>
        <w:t xml:space="preserve">To test the cluster status, check </w:t>
      </w:r>
      <w:proofErr w:type="spellStart"/>
      <w:r w:rsidRPr="00315958">
        <w:rPr>
          <w:sz w:val="24"/>
          <w:szCs w:val="24"/>
        </w:rPr>
        <w:t>hadoop</w:t>
      </w:r>
      <w:proofErr w:type="spellEnd"/>
      <w:r w:rsidRPr="00315958">
        <w:rPr>
          <w:sz w:val="24"/>
          <w:szCs w:val="24"/>
        </w:rPr>
        <w:t xml:space="preserve"> shell commands and </w:t>
      </w:r>
      <w:proofErr w:type="spellStart"/>
      <w:r w:rsidRPr="00315958">
        <w:rPr>
          <w:sz w:val="24"/>
          <w:szCs w:val="24"/>
        </w:rPr>
        <w:t>accumulo</w:t>
      </w:r>
      <w:proofErr w:type="spellEnd"/>
      <w:r w:rsidRPr="00315958">
        <w:rPr>
          <w:sz w:val="24"/>
          <w:szCs w:val="24"/>
        </w:rPr>
        <w:t xml:space="preserve"> shell commands.</w:t>
      </w:r>
    </w:p>
    <w:p w:rsidR="00D80D6A" w:rsidRPr="00450BFB" w:rsidRDefault="00D80D6A" w:rsidP="00450BFB">
      <w:pPr>
        <w:pStyle w:val="ListParagraph"/>
        <w:numPr>
          <w:ilvl w:val="0"/>
          <w:numId w:val="16"/>
        </w:numPr>
        <w:ind w:left="567" w:hanging="283"/>
        <w:rPr>
          <w:sz w:val="24"/>
          <w:szCs w:val="24"/>
        </w:rPr>
        <w:sectPr w:rsidR="00D80D6A" w:rsidRPr="00450BFB">
          <w:footerReference w:type="default" r:id="rId15"/>
          <w:type w:val="continuous"/>
          <w:pgSz w:w="12240" w:h="15840"/>
          <w:pgMar w:top="1134" w:right="1134" w:bottom="1513" w:left="1134" w:header="720" w:footer="1134" w:gutter="0"/>
          <w:cols w:space="720"/>
        </w:sectPr>
      </w:pPr>
      <w:r w:rsidRPr="00450BFB">
        <w:rPr>
          <w:sz w:val="24"/>
          <w:szCs w:val="24"/>
        </w:rPr>
        <w:t>Done.</w:t>
      </w:r>
    </w:p>
    <w:p w:rsidR="00FA6E83" w:rsidRDefault="00FA6E83"/>
    <w:sectPr w:rsidR="00FA6E83" w:rsidSect="00B97AB2">
      <w:footerReference w:type="default" r:id="rId16"/>
      <w:type w:val="continuous"/>
      <w:pgSz w:w="12240" w:h="15840"/>
      <w:pgMar w:top="1134" w:right="1134" w:bottom="1513" w:left="1134" w:header="720" w:footer="11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E83" w:rsidRDefault="00FA6E83" w:rsidP="00B632CC">
      <w:pPr>
        <w:spacing w:after="0" w:line="240" w:lineRule="auto"/>
      </w:pPr>
      <w:r>
        <w:separator/>
      </w:r>
    </w:p>
  </w:endnote>
  <w:endnote w:type="continuationSeparator" w:id="0">
    <w:p w:rsidR="00FA6E83" w:rsidRDefault="00FA6E83" w:rsidP="00B63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2CC" w:rsidRDefault="00B632C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Cambria" w:hAnsi="Cambria"/>
      </w:rPr>
      <w:t>C3PO Application build/deploy instructions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1D4CBC" w:rsidRPr="001D4CBC">
        <w:rPr>
          <w:rFonts w:asciiTheme="majorHAnsi" w:hAnsiTheme="majorHAnsi"/>
          <w:noProof/>
        </w:rPr>
        <w:t>1</w:t>
      </w:r>
    </w:fldSimple>
  </w:p>
  <w:p w:rsidR="00B632CC" w:rsidRDefault="00B632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2CC" w:rsidRDefault="00B632C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Cambria" w:hAnsi="Cambria"/>
      </w:rPr>
      <w:t>C3PO Application build/deploy instructions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B632CC">
        <w:rPr>
          <w:rFonts w:asciiTheme="majorHAnsi" w:hAnsiTheme="majorHAnsi"/>
          <w:noProof/>
        </w:rPr>
        <w:t>3</w:t>
      </w:r>
    </w:fldSimple>
  </w:p>
  <w:p w:rsidR="00B632CC" w:rsidRDefault="00B632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E83" w:rsidRDefault="00FA6E83" w:rsidP="00B632CC">
      <w:pPr>
        <w:spacing w:after="0" w:line="240" w:lineRule="auto"/>
      </w:pPr>
      <w:r>
        <w:separator/>
      </w:r>
    </w:p>
  </w:footnote>
  <w:footnote w:type="continuationSeparator" w:id="0">
    <w:p w:rsidR="00FA6E83" w:rsidRDefault="00FA6E83" w:rsidP="00B63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Num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>
    <w:nsid w:val="00000003"/>
    <w:multiLevelType w:val="multilevel"/>
    <w:tmpl w:val="00000003"/>
    <w:name w:val="WWNum4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2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8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40" w:hanging="180"/>
      </w:pPr>
      <w:rPr>
        <w:rFonts w:cs="Times New Roman"/>
      </w:rPr>
    </w:lvl>
  </w:abstractNum>
  <w:abstractNum w:abstractNumId="3">
    <w:nsid w:val="00000004"/>
    <w:multiLevelType w:val="multilevel"/>
    <w:tmpl w:val="00000004"/>
    <w:name w:val="WWNum5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4">
    <w:nsid w:val="00000005"/>
    <w:multiLevelType w:val="multilevel"/>
    <w:tmpl w:val="00000005"/>
    <w:name w:val="WWNum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5">
    <w:nsid w:val="00000006"/>
    <w:multiLevelType w:val="multilevel"/>
    <w:tmpl w:val="00000006"/>
    <w:name w:val="WWNum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00000007"/>
    <w:multiLevelType w:val="multilevel"/>
    <w:tmpl w:val="00000007"/>
    <w:name w:val="WWNum1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nsid w:val="00000008"/>
    <w:multiLevelType w:val="multilevel"/>
    <w:tmpl w:val="00000008"/>
    <w:name w:val="WWNum13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40" w:hanging="180"/>
      </w:pPr>
    </w:lvl>
  </w:abstractNum>
  <w:abstractNum w:abstractNumId="8">
    <w:nsid w:val="00000009"/>
    <w:multiLevelType w:val="multilevel"/>
    <w:tmpl w:val="00000009"/>
    <w:name w:val="WWNum14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9">
    <w:nsid w:val="0000000A"/>
    <w:multiLevelType w:val="multilevel"/>
    <w:tmpl w:val="0000000A"/>
    <w:name w:val="WWNum15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000000C"/>
    <w:multiLevelType w:val="multilevel"/>
    <w:tmpl w:val="000000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02313FDA"/>
    <w:multiLevelType w:val="hybridMultilevel"/>
    <w:tmpl w:val="BD02936E"/>
    <w:lvl w:ilvl="0" w:tplc="40090011">
      <w:start w:val="1"/>
      <w:numFmt w:val="decimal"/>
      <w:lvlText w:val="%1)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137B0ACD"/>
    <w:multiLevelType w:val="hybridMultilevel"/>
    <w:tmpl w:val="1E8098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0BB645A"/>
    <w:multiLevelType w:val="hybridMultilevel"/>
    <w:tmpl w:val="58E8422A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5DBA6B4E"/>
    <w:multiLevelType w:val="hybridMultilevel"/>
    <w:tmpl w:val="DF460BB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15"/>
  </w:num>
  <w:num w:numId="15">
    <w:abstractNumId w:val="14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B632CC"/>
    <w:rsid w:val="00036BA8"/>
    <w:rsid w:val="00093266"/>
    <w:rsid w:val="000D667C"/>
    <w:rsid w:val="00150A7C"/>
    <w:rsid w:val="00155180"/>
    <w:rsid w:val="001B19F2"/>
    <w:rsid w:val="001D4CBC"/>
    <w:rsid w:val="0026138F"/>
    <w:rsid w:val="002848DA"/>
    <w:rsid w:val="00304239"/>
    <w:rsid w:val="00315958"/>
    <w:rsid w:val="00357FCE"/>
    <w:rsid w:val="00396E8E"/>
    <w:rsid w:val="003C6895"/>
    <w:rsid w:val="00450BFB"/>
    <w:rsid w:val="004F6450"/>
    <w:rsid w:val="0052140D"/>
    <w:rsid w:val="005A2B14"/>
    <w:rsid w:val="005C463B"/>
    <w:rsid w:val="00631D98"/>
    <w:rsid w:val="0064280A"/>
    <w:rsid w:val="00682661"/>
    <w:rsid w:val="006A16FD"/>
    <w:rsid w:val="00763661"/>
    <w:rsid w:val="00764142"/>
    <w:rsid w:val="007A32E5"/>
    <w:rsid w:val="007B6CD9"/>
    <w:rsid w:val="00822F2C"/>
    <w:rsid w:val="00840672"/>
    <w:rsid w:val="00880C78"/>
    <w:rsid w:val="00924656"/>
    <w:rsid w:val="009548DB"/>
    <w:rsid w:val="009F006B"/>
    <w:rsid w:val="00A27767"/>
    <w:rsid w:val="00B13252"/>
    <w:rsid w:val="00B632CC"/>
    <w:rsid w:val="00B97AB2"/>
    <w:rsid w:val="00C70D2E"/>
    <w:rsid w:val="00CD4899"/>
    <w:rsid w:val="00CF7533"/>
    <w:rsid w:val="00D80D6A"/>
    <w:rsid w:val="00DB7C73"/>
    <w:rsid w:val="00E05176"/>
    <w:rsid w:val="00E06DA3"/>
    <w:rsid w:val="00FA10B6"/>
    <w:rsid w:val="00FA6E83"/>
    <w:rsid w:val="00FA7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AB2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4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97AB2"/>
    <w:rPr>
      <w:rFonts w:cs="Times New Roman"/>
      <w:color w:val="0000FF"/>
      <w:u w:val="single"/>
    </w:rPr>
  </w:style>
  <w:style w:type="character" w:customStyle="1" w:styleId="HeaderChar">
    <w:name w:val="Header Char"/>
    <w:basedOn w:val="DefaultParagraphFont"/>
    <w:rsid w:val="00B97AB2"/>
    <w:rPr>
      <w:rFonts w:cs="Times New Roman"/>
    </w:rPr>
  </w:style>
  <w:style w:type="character" w:customStyle="1" w:styleId="FooterChar">
    <w:name w:val="Footer Char"/>
    <w:basedOn w:val="DefaultParagraphFont"/>
    <w:uiPriority w:val="99"/>
    <w:rsid w:val="00B97AB2"/>
    <w:rPr>
      <w:rFonts w:cs="Times New Roman"/>
    </w:rPr>
  </w:style>
  <w:style w:type="character" w:customStyle="1" w:styleId="BalloonTextChar">
    <w:name w:val="Balloon Text Char"/>
    <w:basedOn w:val="DefaultParagraphFont"/>
    <w:rsid w:val="00B97AB2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B97AB2"/>
    <w:rPr>
      <w:rFonts w:cs="Times New Roman"/>
    </w:rPr>
  </w:style>
  <w:style w:type="character" w:customStyle="1" w:styleId="ListLabel2">
    <w:name w:val="ListLabel 2"/>
    <w:rsid w:val="00B97AB2"/>
    <w:rPr>
      <w:b w:val="0"/>
    </w:rPr>
  </w:style>
  <w:style w:type="character" w:customStyle="1" w:styleId="NumberingSymbols">
    <w:name w:val="Numbering Symbols"/>
    <w:rsid w:val="00B97AB2"/>
  </w:style>
  <w:style w:type="paragraph" w:customStyle="1" w:styleId="Heading">
    <w:name w:val="Heading"/>
    <w:basedOn w:val="Normal"/>
    <w:next w:val="BodyText"/>
    <w:rsid w:val="00B97AB2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B97AB2"/>
    <w:pPr>
      <w:spacing w:after="120"/>
    </w:pPr>
  </w:style>
  <w:style w:type="paragraph" w:styleId="List">
    <w:name w:val="List"/>
    <w:basedOn w:val="BodyText"/>
    <w:rsid w:val="00B97AB2"/>
    <w:rPr>
      <w:rFonts w:cs="Mangal"/>
    </w:rPr>
  </w:style>
  <w:style w:type="paragraph" w:styleId="Caption">
    <w:name w:val="caption"/>
    <w:basedOn w:val="Normal"/>
    <w:qFormat/>
    <w:rsid w:val="00B97AB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B97AB2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rsid w:val="00B97AB2"/>
    <w:pPr>
      <w:spacing w:after="0"/>
      <w:ind w:left="720"/>
    </w:pPr>
  </w:style>
  <w:style w:type="paragraph" w:styleId="Header">
    <w:name w:val="header"/>
    <w:basedOn w:val="Normal"/>
    <w:rsid w:val="00B97AB2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uiPriority w:val="99"/>
    <w:rsid w:val="00B97AB2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rsid w:val="00B97AB2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140D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6428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28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2F2C"/>
    <w:pPr>
      <w:suppressAutoHyphens w:val="0"/>
      <w:outlineLvl w:val="9"/>
    </w:pPr>
    <w:rPr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22F2C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zdirusa.com/mirrors/apache/tomcat/tomcat-7/v7.0.53/bin/apache-tomcat-7.0.53.tar.gz" TargetMode="External"/><Relationship Id="rId13" Type="http://schemas.openxmlformats.org/officeDocument/2006/relationships/hyperlink" Target="http://vuksan.com/centos/RPMS-6/x86_64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kgs.org/centos-6/epel-x86_64/libconfuse-2.7-4.el6.x86_64.rpm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s.apache.org/dist/zookeepe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accumulo.apache.org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t@github.com:Clinical3PO/Display.git" TargetMode="External"/><Relationship Id="rId14" Type="http://schemas.openxmlformats.org/officeDocument/2006/relationships/hyperlink" Target="http://en.sourceforge.jp/projects/sfnet_ganglia/downloads/ganglia-web/3.5.12/ganglia-web-3.5.12.tar.g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1051E-E826-46A3-957F-C4ACC02FA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2150</Words>
  <Characters>12257</Characters>
  <Application>Microsoft Office Word</Application>
  <DocSecurity>0</DocSecurity>
  <Lines>102</Lines>
  <Paragraphs>28</Paragraphs>
  <ScaleCrop>false</ScaleCrop>
  <Company/>
  <LinksUpToDate>false</LinksUpToDate>
  <CharactersWithSpaces>14379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CMC</dc:creator>
  <cp:lastModifiedBy>Srinivas</cp:lastModifiedBy>
  <cp:revision>45</cp:revision>
  <cp:lastPrinted>1601-01-01T00:00:00Z</cp:lastPrinted>
  <dcterms:created xsi:type="dcterms:W3CDTF">2015-07-16T10:33:00Z</dcterms:created>
  <dcterms:modified xsi:type="dcterms:W3CDTF">2015-07-16T10:45:00Z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